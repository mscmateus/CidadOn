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C72" w:rsidRDefault="00462C72" w14:paraId="511DA0A3" w14:textId="77777777">
      <w:pPr>
        <w:pageBreakBefore/>
        <w:rPr>
          <w:rFonts w:ascii="Arial" w:hAnsi="Arial" w:cs="Arial"/>
          <w:color w:val="000000"/>
        </w:rPr>
      </w:pPr>
    </w:p>
    <w:p w:rsidR="00462C72" w:rsidRDefault="00462C72" w14:paraId="78A86B3F" w14:textId="77777777">
      <w:pPr>
        <w:rPr>
          <w:rFonts w:ascii="Arial" w:hAnsi="Arial" w:cs="Arial"/>
          <w:color w:val="000000"/>
        </w:rPr>
      </w:pPr>
    </w:p>
    <w:p w:rsidR="00462C72" w:rsidRDefault="00462C72" w14:paraId="70274E83" w14:textId="77777777">
      <w:pPr>
        <w:rPr>
          <w:rFonts w:ascii="Arial" w:hAnsi="Arial" w:cs="Arial"/>
          <w:color w:val="000000"/>
        </w:rPr>
      </w:pPr>
    </w:p>
    <w:p w:rsidR="00462C72" w:rsidRDefault="00462C72" w14:paraId="2EFBF6E5" w14:textId="77777777">
      <w:pPr>
        <w:pStyle w:val="Lista"/>
        <w:spacing w:after="0"/>
        <w:rPr>
          <w:rFonts w:ascii="Arial" w:hAnsi="Arial" w:cs="Arial"/>
          <w:color w:val="000000"/>
        </w:rPr>
      </w:pPr>
    </w:p>
    <w:p w:rsidR="00462C72" w:rsidRDefault="00462C72" w14:paraId="133B7A0C" w14:textId="77777777">
      <w:pPr>
        <w:rPr>
          <w:rFonts w:ascii="Arial" w:hAnsi="Arial" w:cs="Arial"/>
          <w:color w:val="000000"/>
        </w:rPr>
      </w:pPr>
    </w:p>
    <w:p w:rsidR="00462C72" w:rsidRDefault="00462C72" w14:paraId="6BC5E371" w14:textId="77777777">
      <w:pPr>
        <w:pStyle w:val="Livre"/>
        <w:spacing w:before="240" w:after="240"/>
        <w:jc w:val="center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color w:val="000000"/>
          <w:sz w:val="38"/>
        </w:rPr>
        <w:t>Documento de Requisitos de Software</w:t>
      </w:r>
    </w:p>
    <w:p w:rsidR="00462C72" w:rsidRDefault="00462C72" w14:paraId="21B35206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775E8046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7F6C044C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P="0D78949C" w:rsidRDefault="00462C72" w14:paraId="6DEDD603" w14:textId="77777777" w14:noSpellErr="1">
      <w:pPr>
        <w:ind w:firstLine="709"/>
        <w:rPr>
          <w:rFonts w:ascii="Arial" w:hAnsi="Arial" w:cs="Arial"/>
          <w:b w:val="1"/>
          <w:bCs w:val="1"/>
          <w:color w:val="000000" w:themeColor="text1" w:themeTint="FF" w:themeShade="FF"/>
        </w:rPr>
      </w:pPr>
    </w:p>
    <w:p w:rsidR="00462C72" w:rsidP="0D78949C" w:rsidRDefault="00462C72" w14:paraId="58381B69" w14:noSpellErr="1" w14:textId="3D8CA4E3">
      <w:pPr>
        <w:pStyle w:val="Livre"/>
        <w:jc w:val="center"/>
        <w:rPr>
          <w:rFonts w:ascii="Arial" w:hAnsi="Arial" w:cs="Arial"/>
          <w:b w:val="1"/>
          <w:bCs w:val="1"/>
          <w:color w:val="000000" w:themeColor="text1" w:themeTint="FF" w:themeShade="FF"/>
          <w:sz w:val="38"/>
          <w:szCs w:val="38"/>
        </w:rPr>
      </w:pPr>
      <w:r w:rsidRPr="0D78949C" w:rsidR="0D78949C">
        <w:rPr>
          <w:rFonts w:ascii="Arial" w:hAnsi="Arial" w:cs="Arial"/>
          <w:b w:val="1"/>
          <w:bCs w:val="1"/>
          <w:color w:val="000000" w:themeColor="text1" w:themeTint="FF" w:themeShade="FF"/>
          <w:sz w:val="38"/>
          <w:szCs w:val="38"/>
        </w:rPr>
        <w:t>CIDADON</w:t>
      </w:r>
    </w:p>
    <w:p w:rsidR="00462C72" w:rsidRDefault="00462C72" w14:paraId="7B8081C1" w14:noSpellErr="1" w14:textId="35EFCB8B">
      <w:pPr>
        <w:pStyle w:val="Livre"/>
        <w:jc w:val="center"/>
      </w:pPr>
      <w:r w:rsidRPr="40F172C7" w:rsidR="40F172C7">
        <w:rPr>
          <w:rFonts w:ascii="Arial" w:hAnsi="Arial" w:cs="Arial"/>
          <w:color w:val="000000" w:themeColor="text1" w:themeTint="FF" w:themeShade="FF"/>
          <w:sz w:val="28"/>
          <w:szCs w:val="28"/>
        </w:rPr>
        <w:t>Versão 0.1</w:t>
      </w:r>
      <w:r w:rsidRPr="40F172C7" w:rsidR="40F172C7">
        <w:rPr>
          <w:rFonts w:ascii="Arial" w:hAnsi="Arial" w:cs="Arial"/>
          <w:color w:val="000000" w:themeColor="text1" w:themeTint="FF" w:themeShade="FF"/>
          <w:sz w:val="28"/>
          <w:szCs w:val="28"/>
        </w:rPr>
        <w:t>.1</w:t>
      </w:r>
    </w:p>
    <w:p w:rsidR="00462C72" w:rsidRDefault="00462C72" w14:paraId="0BFEB790" w14:textId="77777777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  <w:r>
        <w:rPr>
          <w:color w:val="000000"/>
        </w:rPr>
        <w:commentReference w:id="0"/>
      </w:r>
    </w:p>
    <w:p w:rsidR="00462C72" w:rsidRDefault="00462C72" w14:paraId="45D4B8E6" w14:textId="77777777">
      <w:pPr>
        <w:pStyle w:val="Livre"/>
        <w:spacing w:before="240" w:after="240"/>
        <w:jc w:val="center"/>
        <w:rPr>
          <w:rFonts w:ascii="Arial" w:hAnsi="Arial" w:cs="Arial"/>
          <w:b/>
          <w:color w:val="000000"/>
          <w:sz w:val="38"/>
        </w:rPr>
      </w:pPr>
    </w:p>
    <w:p w:rsidR="00462C72" w:rsidRDefault="00462C72" w14:paraId="0CC62221" w14:textId="77777777"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</w:rPr>
        <w:t>Desenvolvedores/Analistas</w:t>
      </w:r>
    </w:p>
    <w:p w:rsidR="00462C72" w:rsidP="0D78949C" w:rsidRDefault="00462C72" w14:paraId="3CA77EC8" w14:noSpellErr="1" w14:textId="5B0109E1">
      <w:pPr>
        <w:jc w:val="center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0D78949C" w:rsidR="0D78949C">
        <w:rPr>
          <w:rFonts w:ascii="Arial" w:hAnsi="Arial" w:cs="Arial"/>
          <w:color w:val="000000" w:themeColor="text1" w:themeTint="FF" w:themeShade="FF"/>
          <w:sz w:val="28"/>
          <w:szCs w:val="28"/>
        </w:rPr>
        <w:t xml:space="preserve">GABRIEL FIGUEIREDO BEZERRA </w:t>
      </w:r>
    </w:p>
    <w:p w:rsidR="0D78949C" w:rsidP="0D78949C" w:rsidRDefault="0D78949C" w14:noSpellErr="1" w14:paraId="4C6A1E4C" w14:textId="01E05430">
      <w:pPr>
        <w:pStyle w:val="Normal"/>
        <w:jc w:val="center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40F172C7" w:rsidR="40F172C7">
        <w:rPr>
          <w:rFonts w:ascii="Arial" w:hAnsi="Arial" w:cs="Arial"/>
          <w:color w:val="000000" w:themeColor="text1" w:themeTint="FF" w:themeShade="FF"/>
          <w:sz w:val="28"/>
          <w:szCs w:val="28"/>
        </w:rPr>
        <w:t>MATEUS SILVA COSTA</w:t>
      </w:r>
    </w:p>
    <w:p w:rsidR="0D78949C" w:rsidP="0D78949C" w:rsidRDefault="0D78949C" w14:noSpellErr="1" w14:paraId="7C4A93A3" w14:textId="0D77DD5A">
      <w:pPr>
        <w:pStyle w:val="Normal"/>
        <w:jc w:val="center"/>
        <w:rPr>
          <w:rFonts w:ascii="Arial" w:hAnsi="Arial" w:cs="Arial"/>
          <w:color w:val="000000" w:themeColor="text1" w:themeTint="FF" w:themeShade="FF"/>
          <w:sz w:val="28"/>
          <w:szCs w:val="28"/>
        </w:rPr>
      </w:pPr>
      <w:r w:rsidRPr="40F172C7" w:rsidR="40F172C7">
        <w:rPr>
          <w:rFonts w:ascii="Arial" w:hAnsi="Arial" w:cs="Arial"/>
          <w:color w:val="000000" w:themeColor="text1" w:themeTint="FF" w:themeShade="FF"/>
          <w:sz w:val="28"/>
          <w:szCs w:val="28"/>
        </w:rPr>
        <w:t>SALOMÃO MACHADO MAFA</w:t>
      </w:r>
      <w:r w:rsidRPr="40F172C7" w:rsidR="40F172C7">
        <w:rPr>
          <w:rFonts w:ascii="Arial" w:hAnsi="Arial" w:cs="Arial"/>
          <w:color w:val="000000" w:themeColor="text1" w:themeTint="FF" w:themeShade="FF"/>
          <w:sz w:val="28"/>
          <w:szCs w:val="28"/>
        </w:rPr>
        <w:t>LDA</w:t>
      </w:r>
    </w:p>
    <w:p w:rsidR="00462C72" w:rsidP="0D78949C" w:rsidRDefault="00462C72" w14:paraId="00B78EE9" w14:textId="5A148A48">
      <w:pPr>
        <w:jc w:val="center"/>
        <w:rPr>
          <w:rFonts w:ascii="Arial" w:hAnsi="Arial" w:cs="Arial"/>
          <w:color w:val="000000" w:themeColor="text1" w:themeTint="FF" w:themeShade="FF"/>
        </w:rPr>
      </w:pPr>
    </w:p>
    <w:p w:rsidR="00462C72" w:rsidRDefault="00462C72" w14:paraId="1CF2225D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101D1997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476B5FA1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7D40744C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2CBA70CF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07868FF1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504CC2C1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2BD8346A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205F993B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0E86344B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4D90DC24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495A2213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21DA1A4E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472FEF4A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14FBB244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16F2A004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74F16D9A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2"/>
        </w:rPr>
      </w:pPr>
    </w:p>
    <w:p w:rsidR="00462C72" w:rsidRDefault="00462C72" w14:paraId="6D0696F7" w14:textId="77777777">
      <w:pPr>
        <w:pStyle w:val="Livre"/>
        <w:spacing w:before="60"/>
        <w:jc w:val="center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Rio Branco – AC</w:t>
      </w:r>
    </w:p>
    <w:p w:rsidR="00462C72" w:rsidP="0D78949C" w:rsidRDefault="00462C72" w14:paraId="30DA82D5" w14:textId="10C8233C">
      <w:pPr>
        <w:pStyle w:val="Livre"/>
        <w:spacing w:before="60"/>
        <w:jc w:val="center"/>
        <w:rPr>
          <w:rFonts w:ascii="Arial" w:hAnsi="Arial" w:cs="Arial"/>
          <w:b w:val="1"/>
          <w:bCs w:val="1"/>
          <w:sz w:val="28"/>
          <w:szCs w:val="28"/>
        </w:rPr>
        <w:sectPr w:rsidR="00462C72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1701" w:right="1134" w:bottom="1134" w:left="1701" w:header="1134" w:footer="720" w:gutter="0"/>
          <w:cols w:space="720"/>
          <w:docGrid w:linePitch="326"/>
        </w:sectPr>
      </w:pPr>
      <w:r w:rsidRPr="0D78949C" w:rsidR="0D78949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201</w:t>
      </w:r>
      <w:r w:rsidRPr="0D78949C" w:rsidR="0D78949C">
        <w:rPr>
          <w:rFonts w:ascii="Arial" w:hAnsi="Arial" w:cs="Arial"/>
          <w:b w:val="1"/>
          <w:bCs w:val="1"/>
          <w:color w:val="000000" w:themeColor="text1" w:themeTint="FF" w:themeShade="FF"/>
          <w:sz w:val="24"/>
          <w:szCs w:val="24"/>
        </w:rPr>
        <w:t>8</w:t>
      </w:r>
    </w:p>
    <w:p w:rsidR="00462C72" w:rsidRDefault="00462C72" w14:paraId="49D9FE05" w14:textId="77777777">
      <w:pPr>
        <w:pageBreakBefore/>
        <w:jc w:val="center"/>
        <w:rPr>
          <w:b/>
          <w:sz w:val="22"/>
        </w:rPr>
      </w:pPr>
      <w:r>
        <w:rPr>
          <w:rFonts w:ascii="Arial" w:hAnsi="Arial" w:cs="Arial"/>
          <w:b/>
          <w:sz w:val="28"/>
        </w:rPr>
        <w:t>Histórico de Alterações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2000"/>
      </w:tblGrid>
      <w:tr w:rsidR="00462C72" w:rsidTr="40F172C7" w14:paraId="7D462D58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462C72" w:rsidRDefault="00462C72" w14:paraId="4AF2DB16" w14:textId="77777777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462C72" w:rsidRDefault="00462C72" w14:paraId="61CBA997" w14:textId="7777777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DFDFDF"/>
            <w:tcMar/>
          </w:tcPr>
          <w:p w:rsidR="00462C72" w:rsidRDefault="00462C72" w14:paraId="5D35F473" w14:textId="7777777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FDFDF"/>
            <w:tcMar/>
          </w:tcPr>
          <w:p w:rsidR="00462C72" w:rsidRDefault="00462C72" w14:paraId="79EFBD82" w14:textId="77777777">
            <w:pPr>
              <w:pStyle w:val="Tabletext"/>
              <w:ind w:left="3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462C72" w:rsidTr="40F172C7" w14:paraId="42E78FA6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08467266" w14:noSpellErr="1" w14:textId="692E9FCF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>03/11/2018</w:t>
            </w: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119F560D" w14:textId="394022ED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28B4DD88" w14:noSpellErr="1" w14:textId="29154DB2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>Início</w:t>
            </w:r>
            <w:r w:rsidRPr="40F172C7" w:rsidR="40F172C7">
              <w:rPr>
                <w:rFonts w:ascii="Times" w:hAnsi="Times" w:cs="Times"/>
                <w:lang w:val="pt-BR"/>
              </w:rPr>
              <w:t xml:space="preserve"> da edição do documento</w:t>
            </w: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3DA375B6" w14:noSpellErr="1" w14:textId="640A7009">
            <w:pPr>
              <w:pStyle w:val="Tabletext"/>
              <w:ind w:left="30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 xml:space="preserve">Gabriel Figueiredo Bezerra e Mateus </w:t>
            </w:r>
            <w:r w:rsidRPr="40F172C7" w:rsidR="40F172C7">
              <w:rPr>
                <w:rFonts w:ascii="Times" w:hAnsi="Times" w:cs="Times"/>
                <w:lang w:val="pt-BR"/>
              </w:rPr>
              <w:t>da Silva Costa</w:t>
            </w:r>
          </w:p>
        </w:tc>
      </w:tr>
      <w:tr w:rsidR="00462C72" w:rsidTr="40F172C7" w14:paraId="2F3F846F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487EA68D" w14:noSpellErr="1" w14:textId="31352BE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>05/11/2018</w:t>
            </w: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3DC8417F" w14:textId="4357C8C4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4685698C" w14:noSpellErr="1" w14:textId="0578A703">
            <w:pPr>
              <w:pStyle w:val="Tabletext"/>
              <w:ind w:left="34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P="40F172C7" w:rsidRDefault="00462C72" w14:paraId="072EF37C" w14:textId="14A28B99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  <w:r w:rsidRPr="40F172C7" w:rsidR="40F172C7">
              <w:rPr>
                <w:rFonts w:ascii="Times" w:hAnsi="Times" w:cs="Times"/>
                <w:lang w:val="pt-BR"/>
              </w:rPr>
              <w:t>Gabriel Figueiredo Bezerra e Mateus da Silva Costa</w:t>
            </w:r>
          </w:p>
        </w:tc>
      </w:tr>
      <w:tr w:rsidR="00462C72" w:rsidTr="40F172C7" w14:paraId="008F8DE9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32C86C7E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4DF6F344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15DF5B36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34BAE27C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 w14:paraId="0A0A6412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1E43D579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2B6154C8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4FFE491F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6947FEE4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 w14:paraId="425D42BF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4BADC7F3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64DCA512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7FB57DAD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70A34364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 w14:paraId="52B0763D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0ED67720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54A4C304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4FDA59BA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06B11648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 w14:paraId="52E290B7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56B4D0D5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71BC70F0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6545A72A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3C2AD963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 w14:paraId="7C1FBDD6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58D6AFF2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3F28AD3B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168A93DE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5D57608C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 w14:paraId="54CF9561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68C2B8EB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113D0B15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6DDED3D5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18717CDB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  <w:tr w:rsidR="00462C72" w:rsidTr="40F172C7" w14:paraId="1450FEEA" w14:textId="77777777">
        <w:tc>
          <w:tcPr>
            <w:tcW w:w="127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3AA29071" w14:textId="77777777">
            <w:pPr>
              <w:pStyle w:val="Tabletext"/>
              <w:ind w:left="0"/>
              <w:rPr>
                <w:rFonts w:ascii="Times" w:hAnsi="Times" w:cs="Times"/>
                <w:lang w:val="pt-BR"/>
              </w:rPr>
            </w:pPr>
          </w:p>
        </w:tc>
        <w:tc>
          <w:tcPr>
            <w:tcW w:w="99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098C0F9A" w14:textId="77777777">
            <w:pPr>
              <w:pStyle w:val="Tabletext"/>
              <w:ind w:left="41"/>
              <w:rPr>
                <w:rFonts w:ascii="Times" w:hAnsi="Times" w:cs="Times"/>
                <w:lang w:val="pt-BR"/>
              </w:rPr>
            </w:pPr>
          </w:p>
        </w:tc>
        <w:tc>
          <w:tcPr>
            <w:tcW w:w="453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5D3F4489" w14:textId="77777777">
            <w:pPr>
              <w:pStyle w:val="Tabletext"/>
              <w:ind w:left="18"/>
              <w:rPr>
                <w:rFonts w:ascii="Times" w:hAnsi="Times" w:cs="Times"/>
                <w:lang w:val="pt-BR"/>
              </w:rPr>
            </w:pPr>
          </w:p>
        </w:tc>
        <w:tc>
          <w:tcPr>
            <w:tcW w:w="20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462C72" w:rsidRDefault="00462C72" w14:paraId="5F352172" w14:textId="77777777">
            <w:pPr>
              <w:pStyle w:val="Tabletext"/>
              <w:ind w:left="42"/>
              <w:rPr>
                <w:rFonts w:ascii="Times" w:hAnsi="Times" w:cs="Times"/>
                <w:lang w:val="pt-BR"/>
              </w:rPr>
            </w:pPr>
          </w:p>
        </w:tc>
      </w:tr>
    </w:tbl>
    <w:p w:rsidR="00462C72" w:rsidRDefault="00462C72" w14:paraId="02500B16" w14:textId="77777777">
      <w:pPr>
        <w:spacing w:before="60"/>
        <w:jc w:val="center"/>
        <w:rPr>
          <w:rFonts w:ascii="Arial" w:hAnsi="Arial" w:cs="Arial"/>
          <w:b/>
          <w:color w:val="000000"/>
        </w:rPr>
      </w:pPr>
    </w:p>
    <w:p w:rsidR="00462C72" w:rsidRDefault="00462C72" w14:paraId="53C607AF" w14:textId="77777777">
      <w:pPr>
        <w:jc w:val="center"/>
        <w:rPr>
          <w:rFonts w:ascii="Arial" w:hAnsi="Arial" w:cs="Arial"/>
          <w:color w:val="000000"/>
        </w:rPr>
      </w:pPr>
    </w:p>
    <w:p w:rsidR="00462C72" w:rsidRDefault="00462C72" w14:paraId="6F21A35C" w14:textId="77777777">
      <w:pPr>
        <w:pageBreakBefore/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Análise do Problema</w:t>
      </w:r>
      <w:r>
        <w:rPr>
          <w:color w:val="000000"/>
        </w:rPr>
        <w:commentReference w:id="1"/>
      </w:r>
    </w:p>
    <w:p w:rsidR="00462C72" w:rsidRDefault="001C3B9E" w14:paraId="7884E8A5" w14:textId="77777777">
      <w:pPr>
        <w:spacing w:line="360" w:lineRule="auto"/>
        <w:ind w:firstLine="1134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É notório que a administração publica tem dificuldade em notar e resolver os problemas estruturais das cidades, a população, entretanto sofre com esses problemas que causam prejuízos matérias e imateriais. A dificuldade, na comunicação entre a população e as prefeituras, e da administração pública </w:t>
      </w:r>
      <w:bookmarkStart w:name="_GoBack" w:id="2"/>
      <w:r>
        <w:rPr>
          <w:rFonts w:ascii="Arial" w:hAnsi="Arial" w:cs="Arial"/>
          <w:bCs/>
          <w:color w:val="000000"/>
        </w:rPr>
        <w:t>municipal em levantar e resolver esses problemas é algo que deve ser solucionado.</w:t>
      </w:r>
    </w:p>
    <w:bookmarkEnd w:id="2"/>
    <w:p w:rsidR="00462C72" w:rsidRDefault="00462C72" w14:paraId="1DDDF542" w14:textId="77777777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Necessidades Básicas do Cliente</w:t>
      </w:r>
      <w:r>
        <w:rPr>
          <w:color w:val="000000"/>
        </w:rPr>
        <w:commentReference w:id="3"/>
      </w:r>
    </w:p>
    <w:p w:rsidRPr="00E0226E" w:rsidR="00462C72" w:rsidRDefault="001C3B9E" w14:paraId="6716AD6E" w14:textId="77777777">
      <w:pPr>
        <w:spacing w:line="360" w:lineRule="auto"/>
        <w:ind w:firstLine="1134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Cs/>
          <w:color w:val="000000"/>
        </w:rPr>
        <w:t xml:space="preserve">O cliente necessita de uma aplicação mobile, que permita a usuários cadastrados inserir e manter descrições de problemas em um mapa da cidade. Usuários não cadastrados podem consultar o mapa com os problemas. A aplicação </w:t>
      </w:r>
      <w:r w:rsidR="00E0226E">
        <w:rPr>
          <w:rFonts w:ascii="Arial" w:hAnsi="Arial" w:cs="Arial"/>
          <w:bCs/>
          <w:color w:val="000000"/>
        </w:rPr>
        <w:t xml:space="preserve">deve garantir que o usuário esteja próximo a região onde o problema vai ser inserido. A aplicação deve permitir que usuários avaliem problemas criados por outros, criticando-os ou favorecendo-os. Os problemas devem se auto gerenciar </w:t>
      </w:r>
    </w:p>
    <w:p w:rsidR="00462C72" w:rsidRDefault="00462C72" w14:paraId="6C084799" w14:textId="77777777">
      <w:pPr>
        <w:spacing w:line="360" w:lineRule="auto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462C72" w:rsidP="0D78949C" w:rsidRDefault="00462C72" w14:paraId="14AFB557" w14:textId="77777777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 w:rsidRPr="0D78949C" w:rsidR="0D78949C">
        <w:rPr>
          <w:rFonts w:ascii="Arial" w:hAnsi="Arial" w:cs="Arial"/>
          <w:b w:val="1"/>
          <w:bCs w:val="1"/>
          <w:color w:val="000000" w:themeColor="text1" w:themeTint="FF" w:themeShade="FF"/>
        </w:rPr>
        <w:t>Estudo de Viabilidade</w:t>
      </w:r>
      <w:r>
        <w:rPr>
          <w:rStyle w:val="CommentReference"/>
        </w:rPr>
        <w:commentReference w:id="4"/>
      </w:r>
    </w:p>
    <w:p w:rsidR="00462C72" w:rsidP="0D78949C" w:rsidRDefault="00462C72" w14:paraId="498BE097" w14:noSpellErr="1" w14:textId="3ECCB715">
      <w:pPr>
        <w:pStyle w:val="WW-Default"/>
        <w:spacing w:line="360" w:lineRule="auto"/>
        <w:ind w:firstLine="1134"/>
        <w:jc w:val="both"/>
        <w:rPr>
          <w:rFonts w:ascii="Arial" w:hAnsi="Arial" w:cs="Arial"/>
        </w:rPr>
      </w:pPr>
      <w:r w:rsidRPr="0D78949C" w:rsidR="0D78949C">
        <w:rPr>
          <w:rFonts w:ascii="Arial" w:hAnsi="Arial" w:cs="Arial"/>
        </w:rPr>
        <w:t xml:space="preserve">O software será orientado a utilização por parte dos usuários </w:t>
      </w:r>
    </w:p>
    <w:p w:rsidR="00462C72" w:rsidRDefault="00462C72" w14:paraId="1633E018" w14:textId="77777777">
      <w:pPr>
        <w:pStyle w:val="WW-Default"/>
        <w:spacing w:line="360" w:lineRule="auto"/>
        <w:ind w:left="709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sz w:val="22"/>
          <w:szCs w:val="22"/>
        </w:rPr>
        <w:t xml:space="preserve">3.1. </w:t>
      </w:r>
      <w:r>
        <w:rPr>
          <w:rFonts w:ascii="Arial" w:hAnsi="Arial" w:cs="Arial"/>
          <w:b/>
        </w:rPr>
        <w:t>Viabilidade Técnica</w:t>
      </w:r>
    </w:p>
    <w:p w:rsidR="00462C72" w:rsidP="0D78949C" w:rsidRDefault="00462C72" w14:paraId="5F28A706" w14:textId="13B7BE5D">
      <w:pPr>
        <w:spacing w:line="360" w:lineRule="auto"/>
        <w:ind w:firstLine="1134"/>
        <w:jc w:val="both"/>
        <w:rPr>
          <w:rFonts w:ascii="Arial" w:hAnsi="Arial" w:cs="Arial"/>
          <w:color w:val="000000" w:themeColor="text1" w:themeTint="FF" w:themeShade="FF"/>
        </w:rPr>
      </w:pPr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A implementação da aplicação necessitara de conhecimento </w:t>
      </w:r>
      <w:proofErr w:type="gramStart"/>
      <w:r w:rsidRPr="0D78949C" w:rsidR="0D78949C">
        <w:rPr>
          <w:rFonts w:ascii="Arial" w:hAnsi="Arial" w:cs="Arial"/>
          <w:color w:val="000000" w:themeColor="text1" w:themeTint="FF" w:themeShade="FF"/>
        </w:rPr>
        <w:t>na framework</w:t>
      </w:r>
      <w:proofErr w:type="gramEnd"/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 </w:t>
      </w:r>
      <w:proofErr w:type="spellStart"/>
      <w:r w:rsidRPr="0D78949C" w:rsidR="0D78949C">
        <w:rPr>
          <w:rFonts w:ascii="Arial" w:hAnsi="Arial" w:cs="Arial"/>
          <w:color w:val="000000" w:themeColor="text1" w:themeTint="FF" w:themeShade="FF"/>
        </w:rPr>
        <w:t>ReactNative</w:t>
      </w:r>
      <w:proofErr w:type="spellEnd"/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, feita na linguagem </w:t>
      </w:r>
      <w:proofErr w:type="spellStart"/>
      <w:r w:rsidRPr="0D78949C" w:rsidR="0D78949C">
        <w:rPr>
          <w:rFonts w:ascii="Arial" w:hAnsi="Arial" w:cs="Arial"/>
          <w:color w:val="000000" w:themeColor="text1" w:themeTint="FF" w:themeShade="FF"/>
        </w:rPr>
        <w:t>JavaScript</w:t>
      </w:r>
      <w:proofErr w:type="spellEnd"/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 e a API Google Maps do Google</w:t>
      </w:r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. O conhecimento sobre a utilização </w:t>
      </w:r>
      <w:proofErr w:type="gramStart"/>
      <w:r w:rsidRPr="0D78949C" w:rsidR="0D78949C">
        <w:rPr>
          <w:rFonts w:ascii="Arial" w:hAnsi="Arial" w:cs="Arial"/>
          <w:color w:val="000000" w:themeColor="text1" w:themeTint="FF" w:themeShade="FF"/>
        </w:rPr>
        <w:t>da framework</w:t>
      </w:r>
      <w:proofErr w:type="gramEnd"/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 ainda é baixo.</w:t>
      </w:r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 </w:t>
      </w:r>
    </w:p>
    <w:p w:rsidR="00462C72" w:rsidRDefault="00462C72" w14:paraId="359C74C3" w14:textId="77777777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:rsidR="00462C72" w:rsidRDefault="00462C72" w14:paraId="4E381FAD" w14:textId="77777777">
      <w:pPr>
        <w:spacing w:line="360" w:lineRule="auto"/>
        <w:ind w:left="70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3.2. Viabilidade Econômica</w:t>
      </w:r>
    </w:p>
    <w:p w:rsidR="00462C72" w:rsidP="0D78949C" w:rsidRDefault="00462C72" w14:paraId="5A240A96" w14:noSpellErr="1" w14:textId="7E5B5D66">
      <w:pPr>
        <w:spacing w:line="360" w:lineRule="auto"/>
        <w:ind w:firstLine="1134"/>
        <w:jc w:val="both"/>
        <w:rPr>
          <w:rFonts w:ascii="Arial" w:hAnsi="Arial" w:cs="Arial"/>
          <w:color w:val="000000" w:themeColor="text1" w:themeTint="FF" w:themeShade="FF"/>
        </w:rPr>
      </w:pPr>
      <w:r w:rsidRPr="0D78949C" w:rsidR="0D78949C">
        <w:rPr>
          <w:rFonts w:ascii="Arial" w:hAnsi="Arial" w:cs="Arial"/>
          <w:color w:val="000000" w:themeColor="text1" w:themeTint="FF" w:themeShade="FF"/>
        </w:rPr>
        <w:t>Os gastos necessários envolvem a compra de cursos online sobre a framework, e de armazenamento, após implementação, em um servidor priva</w:t>
      </w:r>
      <w:r w:rsidRPr="0D78949C" w:rsidR="0D78949C">
        <w:rPr>
          <w:rFonts w:ascii="Arial" w:hAnsi="Arial" w:cs="Arial"/>
          <w:color w:val="000000" w:themeColor="text1" w:themeTint="FF" w:themeShade="FF"/>
        </w:rPr>
        <w:t>do.</w:t>
      </w:r>
    </w:p>
    <w:p w:rsidR="00462C72" w:rsidRDefault="00462C72" w14:paraId="33B6F50F" w14:textId="77777777">
      <w:pPr>
        <w:spacing w:line="360" w:lineRule="auto"/>
        <w:ind w:left="720"/>
        <w:jc w:val="both"/>
        <w:rPr>
          <w:rFonts w:ascii="Arial" w:hAnsi="Arial" w:cs="Arial"/>
          <w:color w:val="000000"/>
        </w:rPr>
      </w:pPr>
    </w:p>
    <w:p w:rsidR="00462C72" w:rsidRDefault="00462C72" w14:paraId="0CE40EC1" w14:textId="77777777">
      <w:pPr>
        <w:spacing w:line="360" w:lineRule="auto"/>
        <w:ind w:left="720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color w:val="000000"/>
        </w:rPr>
        <w:t>3.3. Viabilidade Legal</w:t>
      </w:r>
    </w:p>
    <w:p w:rsidR="00462C72" w:rsidP="0D78949C" w:rsidRDefault="00462C72" w14:paraId="2416AE79" w14:noSpellErr="1" w14:textId="16A09D79">
      <w:pPr>
        <w:spacing w:line="360" w:lineRule="auto"/>
        <w:ind w:firstLine="1134"/>
        <w:jc w:val="both"/>
        <w:rPr>
          <w:rFonts w:ascii="Arial" w:hAnsi="Arial" w:cs="Arial"/>
          <w:color w:val="000000" w:themeColor="text1" w:themeTint="FF" w:themeShade="FF"/>
        </w:rPr>
      </w:pPr>
      <w:r w:rsidRPr="0D78949C" w:rsidR="0D78949C">
        <w:rPr>
          <w:rFonts w:ascii="Arial" w:hAnsi="Arial" w:cs="Arial"/>
          <w:color w:val="000000" w:themeColor="text1" w:themeTint="FF" w:themeShade="FF"/>
        </w:rPr>
        <w:t>Por meio do qu</w:t>
      </w:r>
      <w:r w:rsidRPr="0D78949C" w:rsidR="0D78949C">
        <w:rPr>
          <w:rFonts w:ascii="Arial" w:hAnsi="Arial" w:cs="Arial"/>
          <w:color w:val="000000" w:themeColor="text1" w:themeTint="FF" w:themeShade="FF"/>
        </w:rPr>
        <w:t>e se constata nada impede legalmente o desenvolvimento de tal solução proposta.</w:t>
      </w:r>
    </w:p>
    <w:p w:rsidR="00462C72" w:rsidRDefault="00462C72" w14:paraId="15301FD1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72414FD1" w14:textId="77777777">
      <w:pPr>
        <w:numPr>
          <w:ilvl w:val="0"/>
          <w:numId w:val="4"/>
        </w:numPr>
        <w:spacing w:line="360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Missão do Software</w:t>
      </w:r>
      <w:r>
        <w:rPr>
          <w:color w:val="000000"/>
        </w:rPr>
        <w:commentReference w:id="5"/>
      </w:r>
    </w:p>
    <w:p w:rsidR="0D78949C" w:rsidP="0D78949C" w:rsidRDefault="0D78949C" w14:noSpellErr="1" w14:paraId="14622124" w14:textId="49CE3BD2">
      <w:pPr>
        <w:pStyle w:val="Normal"/>
        <w:bidi w:val="0"/>
        <w:spacing w:before="0" w:beforeAutospacing="off" w:after="0" w:afterAutospacing="off" w:line="360" w:lineRule="auto"/>
        <w:ind w:left="0" w:right="0" w:firstLine="1134"/>
        <w:jc w:val="both"/>
        <w:rPr>
          <w:rFonts w:ascii="Arial" w:hAnsi="Arial" w:cs="Arial"/>
          <w:color w:val="000000" w:themeColor="text1" w:themeTint="FF" w:themeShade="FF"/>
        </w:rPr>
      </w:pPr>
      <w:r w:rsidRPr="0D78949C" w:rsidR="0D78949C">
        <w:rPr>
          <w:rFonts w:ascii="Arial" w:hAnsi="Arial" w:cs="Arial"/>
          <w:color w:val="000000" w:themeColor="text1" w:themeTint="FF" w:themeShade="FF"/>
        </w:rPr>
        <w:t>O software apresentara mapas, os quais, terão a capacidade de ser visualizado por usuários, os mesmos podem acrescentar pontos de problemas que foram perceptíveis no mundo real</w:t>
      </w:r>
      <w:r w:rsidRPr="0D78949C" w:rsidR="0D78949C">
        <w:rPr>
          <w:rFonts w:ascii="Arial" w:hAnsi="Arial" w:cs="Arial"/>
          <w:color w:val="000000" w:themeColor="text1" w:themeTint="FF" w:themeShade="FF"/>
        </w:rPr>
        <w:t>.</w:t>
      </w:r>
    </w:p>
    <w:p w:rsidR="00462C72" w:rsidRDefault="00462C72" w14:paraId="6A9E63FE" w14:textId="77777777">
      <w:pPr>
        <w:ind w:firstLine="570"/>
        <w:rPr>
          <w:rFonts w:ascii="Arial" w:hAnsi="Arial" w:cs="Arial"/>
          <w:color w:val="000000"/>
        </w:rPr>
      </w:pPr>
    </w:p>
    <w:p w:rsidR="00462C72" w:rsidRDefault="00462C72" w14:paraId="596F018E" w14:textId="77777777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Limites do Sistema</w:t>
      </w:r>
      <w:r>
        <w:rPr>
          <w:color w:val="000000"/>
        </w:rPr>
        <w:commentReference w:id="6"/>
      </w:r>
    </w:p>
    <w:p w:rsidR="00462C72" w:rsidRDefault="00462C72" w14:paraId="129B8F36" w14:textId="77777777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88"/>
        <w:gridCol w:w="3403"/>
        <w:gridCol w:w="5106"/>
      </w:tblGrid>
      <w:tr w:rsidR="00462C72" w:rsidTr="40F172C7" w14:paraId="6A03B336" w14:textId="77777777">
        <w:tc>
          <w:tcPr>
            <w:tcW w:w="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74D1D04C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3030F0F7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60990939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Justificativa</w:t>
            </w:r>
          </w:p>
        </w:tc>
      </w:tr>
      <w:tr w:rsidR="00462C72" w:rsidTr="40F172C7" w14:paraId="15159499" w14:textId="77777777">
        <w:tc>
          <w:tcPr>
            <w:tcW w:w="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2AFF00DA" w14:textId="7777777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13D063B2" w14:noSpellErr="1" w14:textId="58E4028C">
            <w:pPr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Cadastro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e edição de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usuário</w:t>
            </w:r>
          </w:p>
        </w:tc>
        <w:tc>
          <w:tcPr>
            <w:tcW w:w="5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3C8D557E" w14:noSpellErr="1" w14:textId="1E3EA73D">
            <w:pPr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E necessário um cadastro para inserir um ponto de problema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infra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estrutural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no mapa da aplicação</w:t>
            </w:r>
          </w:p>
        </w:tc>
      </w:tr>
      <w:tr w:rsidR="0D78949C" w:rsidTr="40F172C7" w14:paraId="445A8EC7">
        <w:tc>
          <w:tcPr>
            <w:tcW w:w="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266A176C" w14:textId="2FA34243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L2</w:t>
            </w:r>
          </w:p>
        </w:tc>
        <w:tc>
          <w:tcPr>
            <w:tcW w:w="3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4D14D9A3" w14:textId="3D825259">
            <w:pPr>
              <w:pStyle w:val="Normal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Cadastro e e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dição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 de problema</w:t>
            </w:r>
          </w:p>
        </w:tc>
        <w:tc>
          <w:tcPr>
            <w:tcW w:w="5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7BA4AD57" w14:textId="69956F61">
            <w:pPr>
              <w:pStyle w:val="Normal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Para levantament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o, 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atualização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 e exibição dos problemas </w:t>
            </w:r>
          </w:p>
        </w:tc>
      </w:tr>
      <w:tr w:rsidR="0D78949C" w:rsidTr="40F172C7" w14:paraId="354AB1FB">
        <w:tc>
          <w:tcPr>
            <w:tcW w:w="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21D615AB" w14:textId="02969B09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L3</w:t>
            </w:r>
          </w:p>
        </w:tc>
        <w:tc>
          <w:tcPr>
            <w:tcW w:w="3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3D06AE6C" w14:textId="341A521A">
            <w:pPr>
              <w:pStyle w:val="Normal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Consulta de problemas</w:t>
            </w:r>
          </w:p>
        </w:tc>
        <w:tc>
          <w:tcPr>
            <w:tcW w:w="5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53A70BF6" w14:textId="7DDA0A83">
            <w:pPr>
              <w:pStyle w:val="Normal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Para permitir aos 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usuários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 visualizar os problemas</w:t>
            </w:r>
          </w:p>
        </w:tc>
      </w:tr>
      <w:tr w:rsidR="0D78949C" w:rsidTr="40F172C7" w14:paraId="37C46504">
        <w:tc>
          <w:tcPr>
            <w:tcW w:w="78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6E9D9955" w14:textId="20B0D63D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L4</w:t>
            </w:r>
          </w:p>
        </w:tc>
        <w:tc>
          <w:tcPr>
            <w:tcW w:w="34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520DAC15" w14:textId="266272E8">
            <w:pPr>
              <w:pStyle w:val="Normal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Avaliar problemas</w:t>
            </w:r>
          </w:p>
        </w:tc>
        <w:tc>
          <w:tcPr>
            <w:tcW w:w="510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2F811021" w14:textId="7BF1DBB3">
            <w:pPr>
              <w:pStyle w:val="Normal"/>
              <w:jc w:val="both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Para 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garantia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 a efetividade </w:t>
            </w:r>
          </w:p>
        </w:tc>
      </w:tr>
    </w:tbl>
    <w:p w:rsidR="00462C72" w:rsidRDefault="00462C72" w14:paraId="77F2728B" w14:textId="77777777">
      <w:pPr>
        <w:rPr>
          <w:color w:val="000000"/>
        </w:rPr>
      </w:pPr>
    </w:p>
    <w:p w:rsidR="00462C72" w:rsidRDefault="00462C72" w14:paraId="2B212AD8" w14:textId="77777777">
      <w:pPr>
        <w:pStyle w:val="Ttulo2"/>
        <w:numPr>
          <w:ilvl w:val="0"/>
          <w:numId w:val="0"/>
        </w:numPr>
        <w:rPr>
          <w:b w:val="0"/>
          <w:bCs w:val="0"/>
          <w:color w:val="000000"/>
          <w:szCs w:val="24"/>
        </w:rPr>
      </w:pPr>
    </w:p>
    <w:p w:rsidR="00462C72" w:rsidRDefault="00462C72" w14:paraId="32756D1F" w14:textId="77777777">
      <w:pPr>
        <w:rPr>
          <w:color w:val="000000"/>
        </w:rPr>
      </w:pPr>
    </w:p>
    <w:p w:rsidR="00462C72" w:rsidRDefault="00462C72" w14:paraId="5DE81122" w14:textId="77777777"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Benefícios Gerais</w:t>
      </w:r>
      <w:r>
        <w:rPr>
          <w:color w:val="000000"/>
        </w:rPr>
        <w:commentReference w:id="7"/>
      </w:r>
    </w:p>
    <w:p w:rsidR="00462C72" w:rsidRDefault="00462C72" w14:paraId="2AE61B25" w14:textId="77777777">
      <w:pPr>
        <w:rPr>
          <w:rFonts w:ascii="Arial" w:hAnsi="Arial" w:cs="Arial"/>
          <w:color w:val="00000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97"/>
        <w:gridCol w:w="8500"/>
      </w:tblGrid>
      <w:tr w:rsidR="00462C72" w:rsidTr="0D78949C" w14:paraId="4454349C" w14:textId="77777777">
        <w:tc>
          <w:tcPr>
            <w:tcW w:w="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62C72" w:rsidRDefault="00462C72" w14:paraId="58AC3374" w14:textId="7777777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8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62C72" w:rsidRDefault="00462C72" w14:paraId="613EE140" w14:textId="7777777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Benefício</w:t>
            </w:r>
          </w:p>
        </w:tc>
      </w:tr>
      <w:tr w:rsidR="00462C72" w:rsidTr="0D78949C" w14:paraId="1FB85BB1" w14:textId="77777777">
        <w:tc>
          <w:tcPr>
            <w:tcW w:w="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6D730EC6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B1</w:t>
            </w:r>
          </w:p>
        </w:tc>
        <w:tc>
          <w:tcPr>
            <w:tcW w:w="8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62C72" w:rsidP="0D78949C" w:rsidRDefault="00462C72" w14:paraId="720AB46B" w14:noSpellErr="1" w14:textId="3DF94A99">
            <w:pPr>
              <w:pStyle w:val="ContedodaTabela"/>
              <w:snapToGrid w:val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O sistema proverá uma voz aos problemas dos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cidad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ão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s</w:t>
            </w:r>
          </w:p>
        </w:tc>
      </w:tr>
      <w:tr w:rsidR="00462C72" w:rsidTr="0D78949C" w14:paraId="45C4EFF8" w14:textId="77777777">
        <w:tc>
          <w:tcPr>
            <w:tcW w:w="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7EA261A6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B2</w:t>
            </w:r>
          </w:p>
        </w:tc>
        <w:tc>
          <w:tcPr>
            <w:tcW w:w="8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62C72" w:rsidP="0D78949C" w:rsidRDefault="00462C72" w14:paraId="36892108" w14:noSpellErr="1" w14:textId="79BAD54D">
            <w:pPr>
              <w:pStyle w:val="ContedodaTabela"/>
              <w:snapToGrid w:val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Prover a prefeitura do município facilidades na administração </w:t>
            </w:r>
          </w:p>
        </w:tc>
      </w:tr>
      <w:tr w:rsidR="00462C72" w:rsidTr="0D78949C" w14:paraId="3084DE95" w14:textId="77777777">
        <w:tc>
          <w:tcPr>
            <w:tcW w:w="79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2F36E28C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B3</w:t>
            </w:r>
          </w:p>
        </w:tc>
        <w:tc>
          <w:tcPr>
            <w:tcW w:w="85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62C72" w:rsidP="0D78949C" w:rsidRDefault="00462C72" w14:paraId="679DEC73" w14:noSpellErr="1" w14:textId="06AD154B">
            <w:pPr>
              <w:pStyle w:val="ContedodaTabela"/>
              <w:snapToGrid w:val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Levantamento de dados referentes a administração p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ú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blica</w:t>
            </w:r>
          </w:p>
        </w:tc>
      </w:tr>
    </w:tbl>
    <w:p w:rsidR="0D78949C" w:rsidRDefault="0D78949C" w14:paraId="058DB506" w14:textId="38AD7892"/>
    <w:p w:rsidR="00462C72" w:rsidRDefault="00462C72" w14:paraId="26F445C5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04254B18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25BE97DC" w14:textId="77777777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Restrições</w:t>
      </w:r>
      <w:r>
        <w:rPr>
          <w:color w:val="000000"/>
        </w:rPr>
        <w:commentReference w:id="8"/>
      </w:r>
    </w:p>
    <w:p w:rsidR="00462C72" w:rsidRDefault="00462C72" w14:paraId="1BD498FB" w14:textId="77777777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90"/>
        <w:gridCol w:w="3409"/>
        <w:gridCol w:w="5098"/>
      </w:tblGrid>
      <w:tr w:rsidR="00462C72" w14:paraId="5679B57B" w14:textId="77777777"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62C72" w:rsidRDefault="00462C72" w14:paraId="45FDA8A7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462C72" w:rsidRDefault="00462C72" w14:paraId="2F3BF5D8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462C72" w:rsidRDefault="00462C72" w14:paraId="2A533DE1" w14:textId="7777777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462C72" w14:paraId="6D8DF86F" w14:textId="77777777"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462C72" w:rsidRDefault="00462C72" w14:paraId="16341A3C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462C72" w:rsidRDefault="00462C72" w14:paraId="67DF2E82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462C72" w:rsidRDefault="00462C72" w14:paraId="780832B3" w14:textId="77777777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462C72" w14:paraId="48628B37" w14:textId="77777777">
        <w:tc>
          <w:tcPr>
            <w:tcW w:w="7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462C72" w:rsidRDefault="00462C72" w14:paraId="7A809A74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R2</w:t>
            </w:r>
          </w:p>
        </w:tc>
        <w:tc>
          <w:tcPr>
            <w:tcW w:w="3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462C72" w:rsidRDefault="00462C72" w14:paraId="32B25624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50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462C72" w:rsidRDefault="00462C72" w14:paraId="7E9F829C" w14:textId="77777777">
            <w:pPr>
              <w:pStyle w:val="ContedodaTabela"/>
              <w:snapToGrid w:val="0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462C72" w:rsidRDefault="00462C72" w14:paraId="0783903B" w14:textId="77777777">
      <w:pPr>
        <w:rPr>
          <w:color w:val="000000"/>
        </w:rPr>
      </w:pPr>
    </w:p>
    <w:p w:rsidR="00462C72" w:rsidRDefault="00462C72" w14:paraId="5D40D357" w14:textId="77777777">
      <w:pPr>
        <w:rPr>
          <w:color w:val="000000"/>
        </w:rPr>
      </w:pPr>
    </w:p>
    <w:p w:rsidR="00462C72" w:rsidRDefault="00462C72" w14:paraId="1AF89B62" w14:textId="77777777">
      <w:pPr>
        <w:numPr>
          <w:ilvl w:val="0"/>
          <w:numId w:val="4"/>
        </w:numPr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Atores</w:t>
      </w:r>
      <w:r>
        <w:rPr>
          <w:color w:val="000000"/>
        </w:rPr>
        <w:commentReference w:id="9"/>
      </w:r>
    </w:p>
    <w:p w:rsidR="00462C72" w:rsidRDefault="00462C72" w14:paraId="4E6DABDC" w14:textId="77777777">
      <w:pPr>
        <w:tabs>
          <w:tab w:val="left" w:pos="6915"/>
        </w:tabs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94"/>
        <w:gridCol w:w="2693"/>
        <w:gridCol w:w="5810"/>
      </w:tblGrid>
      <w:tr w:rsidR="00462C72" w:rsidTr="40F172C7" w14:paraId="50E2E966" w14:textId="77777777"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62C72" w:rsidRDefault="00462C72" w14:paraId="6066E5AB" w14:textId="77777777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462C72" w:rsidRDefault="00462C72" w14:paraId="6685CDA6" w14:textId="77777777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462C72" w:rsidRDefault="00462C72" w14:paraId="362F5529" w14:textId="77777777">
            <w:pPr>
              <w:tabs>
                <w:tab w:val="left" w:pos="6915"/>
              </w:tabs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Descrição</w:t>
            </w:r>
          </w:p>
        </w:tc>
      </w:tr>
      <w:tr w:rsidR="00462C72" w:rsidTr="40F172C7" w14:paraId="3E1E21C9" w14:textId="77777777"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2C20D04A" w14:textId="77777777">
            <w:pPr>
              <w:tabs>
                <w:tab w:val="left" w:pos="6915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01E35F62" w14:noSpellErr="1" w14:textId="2CBA67CD">
            <w:pPr>
              <w:tabs>
                <w:tab w:val="left" w:pos="6915"/>
              </w:tabs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Usu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á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rio</w:t>
            </w:r>
          </w:p>
        </w:tc>
        <w:tc>
          <w:tcPr>
            <w:tcW w:w="5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0ACEE46F" w14:noSpellErr="1" w14:textId="035BFE24">
            <w:pPr>
              <w:tabs>
                <w:tab w:val="left" w:pos="6915"/>
              </w:tabs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Aquele que irá se manifestar referente a determina problema em seu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meio</w:t>
            </w:r>
          </w:p>
        </w:tc>
      </w:tr>
      <w:tr w:rsidR="0D78949C" w:rsidTr="40F172C7" w14:paraId="0D03707D">
        <w:tc>
          <w:tcPr>
            <w:tcW w:w="79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40C10AA6" w14:textId="6ABAFC44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A</w:t>
            </w:r>
            <w:r w:rsidRPr="40F172C7" w:rsidR="40F172C7">
              <w:rPr>
                <w:rFonts w:ascii="Arial" w:hAnsi="Arial" w:cs="Arial"/>
                <w:b w:val="1"/>
                <w:bCs w:val="1"/>
                <w:color w:val="000000" w:themeColor="text1" w:themeTint="FF" w:themeShade="FF"/>
              </w:rPr>
              <w:t>2</w:t>
            </w:r>
          </w:p>
        </w:tc>
        <w:tc>
          <w:tcPr>
            <w:tcW w:w="269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56F527AA" w14:textId="1A899CFF">
            <w:pPr>
              <w:pStyle w:val="Normal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Órgão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s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 Governamentais</w:t>
            </w:r>
          </w:p>
        </w:tc>
        <w:tc>
          <w:tcPr>
            <w:tcW w:w="58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4333EE04" w14:textId="49B829D3">
            <w:pPr>
              <w:pStyle w:val="Normal"/>
              <w:rPr>
                <w:rFonts w:ascii="Arial" w:hAnsi="Arial" w:cs="Arial"/>
                <w:color w:val="000000" w:themeColor="text1" w:themeTint="FF" w:themeShade="FF"/>
              </w:rPr>
            </w:pP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Aquele que irá utilizar o software para melhorar sua gestão co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mo entidade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 xml:space="preserve"> </w:t>
            </w:r>
            <w:r w:rsidRPr="40F172C7" w:rsidR="40F172C7">
              <w:rPr>
                <w:rFonts w:ascii="Arial" w:hAnsi="Arial" w:cs="Arial"/>
                <w:color w:val="000000" w:themeColor="text1" w:themeTint="FF" w:themeShade="FF"/>
              </w:rPr>
              <w:t>constituinte dos meios para sanar os problemas encontrados</w:t>
            </w:r>
          </w:p>
        </w:tc>
      </w:tr>
    </w:tbl>
    <w:p w:rsidR="00462C72" w:rsidRDefault="00462C72" w14:paraId="2502F3FA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7D5691D0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7D24CA26" w14:textId="77777777">
      <w:pPr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Requisitos Funcionais</w:t>
      </w:r>
      <w:r>
        <w:rPr>
          <w:color w:val="000000"/>
        </w:rPr>
        <w:commentReference w:id="10"/>
      </w:r>
    </w:p>
    <w:p w:rsidR="00462C72" w:rsidRDefault="00462C72" w14:paraId="076C2219" w14:textId="77777777">
      <w:pPr>
        <w:rPr>
          <w:rFonts w:ascii="Arial" w:hAnsi="Arial" w:cs="Arial"/>
          <w:color w:val="00000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99"/>
        <w:gridCol w:w="3345"/>
        <w:gridCol w:w="3082"/>
        <w:gridCol w:w="2071"/>
      </w:tblGrid>
      <w:tr w:rsidR="00462C72" w:rsidTr="0D78949C" w14:paraId="6831ECA2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5A64CA29" w14:textId="7777777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67AC5FC2" w14:textId="7777777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5AE27FA6" w14:textId="7777777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A84320" w14:paraId="3E47EBE8" w14:textId="77777777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Classificação</w:t>
            </w:r>
          </w:p>
        </w:tc>
      </w:tr>
      <w:tr w:rsidR="00462C72" w:rsidTr="0D78949C" w14:paraId="3BB68F4A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5E4FFC62" w14:textId="77777777">
            <w:pPr>
              <w:pStyle w:val="TtulodaTabela"/>
              <w:snapToGrid w:val="0"/>
              <w:rPr>
                <w:rFonts w:ascii="Arial" w:hAnsi="Arial" w:cs="Arial"/>
                <w:b w:val="0"/>
                <w:bCs w:val="0"/>
                <w:i w:val="0"/>
                <w:iCs w:val="0"/>
                <w:color w:val="000000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3D922D45" w14:noSpellErr="1" w14:textId="58A14C7E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  <w:t>Cadastro de usu</w:t>
            </w:r>
            <w:r w:rsidRPr="0D78949C" w:rsid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  <w:t>á</w:t>
            </w:r>
            <w:r w:rsidRPr="0D78949C" w:rsid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  <w:t>rio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2BDF7899" w14:noSpellErr="1" w14:textId="61E32FFD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  <w:t>O cliente terá de colocar dados pessoais para que possamos inseri-lo em nosso banco de da</w:t>
            </w:r>
            <w:r w:rsidRPr="0D78949C" w:rsidR="0D78949C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  <w:t>dos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372258D4" w14:textId="7A6A3D68">
            <w:pPr>
              <w:pStyle w:val="TtulodaTabela"/>
              <w:snapToGrid w:val="0"/>
              <w:jc w:val="lef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 w:themeTint="FF" w:themeShade="FF"/>
              </w:rPr>
            </w:pPr>
          </w:p>
        </w:tc>
      </w:tr>
      <w:tr w:rsidR="00462C72" w:rsidTr="0D78949C" w14:paraId="4FB00C59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65A3CE4A" w14:textId="77777777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582DE6DD" w14:noSpellErr="1" w14:textId="6CC9B75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Edição de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usuário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73FEA165" w14:noSpellErr="1" w14:textId="3D42B90F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Manter os dados </w:t>
            </w:r>
            <w:proofErr w:type="gramStart"/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dos cliente</w:t>
            </w:r>
            <w:proofErr w:type="gramEnd"/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atualizados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0A829C3A" w14:textId="7777777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 w14:paraId="644B73ED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2FD6A3C6" w14:textId="77777777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5855BCEB" w14:noSpellErr="1" w14:textId="0637B514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Exclusão de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usuário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6C3D62FA" w14:noSpellErr="1" w14:textId="4E80446B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Permitir que um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usuário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exclua seu cadastro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0A0B0856" w14:textId="7777777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 w14:paraId="47D9C2E5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3DAB3D24" w14:textId="77777777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6AF7E3ED" w14:textId="261C466D">
            <w:pPr>
              <w:pStyle w:val="ContedodaTabela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Cadastro de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Problema 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paraId="7C0C24C8" w14:textId="6DA2494F">
            <w:pPr>
              <w:pStyle w:val="western"/>
              <w:spacing w:before="0"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E necessário que o usuário esteja </w:t>
            </w:r>
            <w:proofErr w:type="spellStart"/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logado</w:t>
            </w:r>
            <w:proofErr w:type="spellEnd"/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para que seja possível se in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s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erir um problema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1A79A5C9" w14:textId="7777777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 w14:paraId="29A71E54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0816B1D9" w14:textId="77777777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5013E77F" w14:textId="2CD5DE6B">
            <w:pPr>
              <w:pStyle w:val="ContedodaTabela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Edição de Problema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D78949C" w:rsidP="0D78949C" w:rsidRDefault="0D78949C" w14:noSpellErr="1" w14:paraId="38171703" w14:textId="7BACFAC2">
            <w:pPr>
              <w:pStyle w:val="western"/>
              <w:spacing w:before="0"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491E476E" w14:textId="7777777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 w14:paraId="2C533F07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0B434E6A" w14:textId="77777777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30240071" w14:noSpellErr="1" w14:textId="11CACF96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Ocultar Problema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7031B0E9" w14:noSpellErr="1" w14:textId="6F80915F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Os problemas devem ser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excluídos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do mapa após um certo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período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de tempo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3D5CCDE2" w14:textId="7777777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 w14:paraId="1E386288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10A5C6EA" w14:textId="77777777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42CCAA8B" w14:noSpellErr="1" w14:textId="410BEAA2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Avaliar Problema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40B75E6D" w14:noSpellErr="1" w14:textId="2E3FA4EA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Definir 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métricas</w:t>
            </w: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 xml:space="preserve"> de prioridade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55AE63D2" w14:textId="7777777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  <w:tr w:rsidR="00462C72" w:rsidTr="0D78949C" w14:paraId="22047DD7" w14:textId="77777777">
        <w:tc>
          <w:tcPr>
            <w:tcW w:w="7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7428BCD1" w14:textId="77777777">
            <w:pPr>
              <w:pStyle w:val="ContedodaTabela"/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RF8</w:t>
            </w:r>
          </w:p>
        </w:tc>
        <w:tc>
          <w:tcPr>
            <w:tcW w:w="33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59E08DB8" w14:noSpellErr="1" w14:textId="5D0F6A13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Denunciar Problema</w:t>
            </w:r>
          </w:p>
        </w:tc>
        <w:tc>
          <w:tcPr>
            <w:tcW w:w="30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P="0D78949C" w:rsidRDefault="00462C72" w14:paraId="16A9A5FC" w14:noSpellErr="1" w14:textId="23C025D2">
            <w:pPr>
              <w:pStyle w:val="western"/>
              <w:snapToGrid w:val="0"/>
              <w:spacing w:before="0" w:after="0"/>
              <w:rPr>
                <w:rFonts w:ascii="Arial" w:hAnsi="Arial" w:cs="Arial"/>
                <w:color w:val="000000" w:themeColor="text1" w:themeTint="FF" w:themeShade="FF"/>
              </w:rPr>
            </w:pPr>
            <w:r w:rsidRPr="0D78949C" w:rsidR="0D78949C">
              <w:rPr>
                <w:rFonts w:ascii="Arial" w:hAnsi="Arial" w:cs="Arial"/>
                <w:color w:val="000000" w:themeColor="text1" w:themeTint="FF" w:themeShade="FF"/>
              </w:rPr>
              <w:t>Para garantir a veracidade dos dados apresentados no sistema</w:t>
            </w:r>
          </w:p>
        </w:tc>
        <w:tc>
          <w:tcPr>
            <w:tcW w:w="207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462C72" w:rsidRDefault="00462C72" w14:paraId="05517BBC" w14:textId="77777777">
            <w:pPr>
              <w:pStyle w:val="ContedodaTabela"/>
              <w:snapToGrid w:val="0"/>
              <w:spacing w:after="0"/>
              <w:rPr>
                <w:rFonts w:ascii="Arial" w:hAnsi="Arial" w:cs="Arial"/>
                <w:color w:val="000000"/>
              </w:rPr>
            </w:pPr>
          </w:p>
        </w:tc>
      </w:tr>
    </w:tbl>
    <w:p w:rsidR="0D78949C" w:rsidRDefault="0D78949C" w14:paraId="2223A24A" w14:textId="37619517"/>
    <w:p w:rsidR="00462C72" w:rsidRDefault="00462C72" w14:paraId="5B5F0A74" w14:textId="77777777">
      <w:pPr>
        <w:rPr>
          <w:rFonts w:ascii="Arial" w:hAnsi="Arial" w:cs="Arial"/>
          <w:color w:val="000000"/>
        </w:rPr>
      </w:pPr>
    </w:p>
    <w:p w:rsidR="00462C72" w:rsidRDefault="00462C72" w14:paraId="6820F56E" w14:textId="77777777">
      <w:pPr>
        <w:pStyle w:val="Ttulo2"/>
        <w:numPr>
          <w:ilvl w:val="0"/>
          <w:numId w:val="0"/>
        </w:numPr>
        <w:rPr>
          <w:rFonts w:ascii="Arial" w:hAnsi="Arial" w:cs="Arial"/>
          <w:b w:val="0"/>
          <w:bCs w:val="0"/>
          <w:color w:val="000000"/>
          <w:szCs w:val="24"/>
        </w:rPr>
      </w:pPr>
    </w:p>
    <w:p w:rsidR="00462C72" w:rsidRDefault="00462C72" w14:paraId="53746F60" w14:textId="77777777"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eastAsia="Arial" w:cs="Arial"/>
          <w:b w:val="0"/>
          <w:bCs w:val="0"/>
          <w:color w:val="000000"/>
          <w:szCs w:val="24"/>
        </w:rPr>
        <w:t xml:space="preserve"> </w:t>
      </w:r>
      <w:r>
        <w:rPr>
          <w:rFonts w:ascii="Arial" w:hAnsi="Arial" w:cs="Arial"/>
          <w:color w:val="000000"/>
        </w:rPr>
        <w:t>Requisitos Não-Funcionais</w:t>
      </w:r>
      <w:r>
        <w:rPr>
          <w:color w:val="000000"/>
        </w:rPr>
        <w:commentReference w:id="11"/>
      </w:r>
    </w:p>
    <w:p w:rsidR="00462C72" w:rsidRDefault="00462C72" w14:paraId="34E19DBA" w14:textId="77777777">
      <w:pPr>
        <w:rPr>
          <w:rFonts w:ascii="Arial" w:hAnsi="Arial" w:cs="Arial"/>
          <w:b/>
          <w:bCs/>
          <w:color w:val="000000"/>
          <w:szCs w:val="28"/>
        </w:rPr>
      </w:pPr>
    </w:p>
    <w:tbl>
      <w:tblPr>
        <w:tblW w:w="9715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1017"/>
        <w:gridCol w:w="2588"/>
        <w:gridCol w:w="3055"/>
        <w:gridCol w:w="3055"/>
      </w:tblGrid>
      <w:tr w:rsidR="00A84320" w:rsidTr="00A84320" w14:paraId="7FCD44EC" w14:textId="77777777">
        <w:trPr>
          <w:trHeight w:val="240"/>
        </w:trPr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84320" w:rsidRDefault="00A84320" w14:paraId="4E6CB8F8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A84320" w:rsidRDefault="00A84320" w14:paraId="3C00D81D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Requisitos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A84320" w:rsidRDefault="00A84320" w14:paraId="076F9818" w14:textId="77777777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84320" w:rsidRDefault="00A84320" w14:paraId="5F2A961A" w14:textId="77777777">
            <w:pPr>
              <w:jc w:val="center"/>
              <w:rPr>
                <w:rFonts w:ascii="Arial" w:hAnsi="Arial" w:cs="Arial"/>
                <w:b/>
                <w:bCs/>
                <w:color w:val="000000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Cs w:val="28"/>
              </w:rPr>
              <w:t>Classificação</w:t>
            </w:r>
          </w:p>
        </w:tc>
      </w:tr>
      <w:tr w:rsidR="00A84320" w:rsidTr="00A84320" w14:paraId="7273C267" w14:textId="77777777">
        <w:trPr>
          <w:trHeight w:val="333"/>
        </w:trPr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A84320" w:rsidRDefault="00A84320" w14:paraId="00DA1E01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A84320" w:rsidRDefault="00A84320" w14:paraId="4ABDC10A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A84320" w:rsidRDefault="00A84320" w14:paraId="6CA36AB5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84320" w:rsidRDefault="00A84320" w14:paraId="54419165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A84320" w:rsidTr="00A84320" w14:paraId="70972D41" w14:textId="77777777">
        <w:trPr>
          <w:trHeight w:val="347"/>
        </w:trPr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A84320" w:rsidRDefault="00A84320" w14:paraId="5DF5ED24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A84320" w:rsidRDefault="00A84320" w14:paraId="3E976481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A84320" w:rsidRDefault="00A84320" w14:paraId="50F78E51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84320" w:rsidRDefault="00A84320" w14:paraId="441B9104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</w:tr>
      <w:tr w:rsidR="00A84320" w:rsidTr="00A84320" w14:paraId="71A3DF7E" w14:textId="77777777">
        <w:trPr>
          <w:trHeight w:val="347"/>
        </w:trPr>
        <w:tc>
          <w:tcPr>
            <w:tcW w:w="10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A84320" w:rsidRDefault="00A84320" w14:paraId="72AFF88B" w14:textId="77777777">
            <w:pPr>
              <w:pStyle w:val="ContedodaTabela"/>
              <w:snapToGri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NRF3</w:t>
            </w:r>
          </w:p>
        </w:tc>
        <w:tc>
          <w:tcPr>
            <w:tcW w:w="2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="00A84320" w:rsidRDefault="00A84320" w14:paraId="63DED5EB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A84320" w:rsidRDefault="00A84320" w14:paraId="76C18816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84320" w:rsidRDefault="00A84320" w14:paraId="798EAD86" w14:textId="77777777">
            <w:pPr>
              <w:pStyle w:val="ContedodaTabela"/>
              <w:snapToGrid w:val="0"/>
              <w:rPr>
                <w:rFonts w:ascii="Arial" w:hAnsi="Arial" w:cs="Arial"/>
                <w:color w:val="000000"/>
              </w:rPr>
            </w:pPr>
          </w:p>
        </w:tc>
      </w:tr>
    </w:tbl>
    <w:p w:rsidR="00462C72" w:rsidRDefault="00462C72" w14:paraId="36C1E1AE" w14:textId="77777777">
      <w:pPr>
        <w:pStyle w:val="Ttulo2"/>
        <w:pageBreakBefore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Requisitos de Hardware</w:t>
      </w:r>
      <w:r>
        <w:rPr>
          <w:color w:val="000000"/>
        </w:rPr>
        <w:commentReference w:id="12"/>
      </w:r>
    </w:p>
    <w:p w:rsidR="00462C72" w:rsidRDefault="00462C72" w14:paraId="46FBA242" w14:textId="77777777">
      <w:pPr>
        <w:rPr>
          <w:rFonts w:ascii="Arial" w:hAnsi="Arial" w:cs="Arial"/>
          <w:b/>
          <w:bCs/>
          <w:color w:val="000000"/>
          <w:szCs w:val="28"/>
        </w:rPr>
      </w:pPr>
    </w:p>
    <w:p w:rsidR="00462C72" w:rsidRDefault="00462C72" w14:paraId="3E8C93D8" w14:textId="77777777">
      <w:pPr>
        <w:ind w:firstLine="646"/>
        <w:rPr>
          <w:rFonts w:ascii="Arial" w:hAnsi="Arial" w:eastAsia="Times New Roman"/>
          <w:color w:val="000000"/>
        </w:rPr>
      </w:pPr>
      <w:r>
        <w:rPr>
          <w:rFonts w:ascii="Arial" w:hAnsi="Arial" w:cs="Arial"/>
          <w:b/>
          <w:bCs/>
          <w:color w:val="000000"/>
          <w:szCs w:val="28"/>
        </w:rPr>
        <w:t>11.1. Configuração Mínima</w:t>
      </w:r>
    </w:p>
    <w:p w:rsidR="0D78949C" w:rsidP="0D78949C" w:rsidRDefault="0D78949C" w14:noSpellErr="1" w14:paraId="58453934" w14:textId="02292CB0">
      <w:pPr>
        <w:pStyle w:val="Normal"/>
        <w:ind w:left="646" w:firstLine="709"/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</w:pPr>
      <w:r w:rsidRPr="0D78949C" w:rsidR="0D78949C">
        <w:rPr>
          <w:rFonts w:ascii="Arial" w:hAnsi="Arial" w:eastAsia="Times New Roman"/>
          <w:color w:val="000000" w:themeColor="text1" w:themeTint="FF" w:themeShade="FF"/>
        </w:rPr>
        <w:t>Dispositivo mobile</w:t>
      </w:r>
      <w:r w:rsidRPr="0D78949C" w:rsidR="0D78949C">
        <w:rPr>
          <w:rFonts w:ascii="Arial" w:hAnsi="Arial" w:eastAsia="Times New Roman"/>
          <w:color w:val="000000" w:themeColor="text1" w:themeTint="FF" w:themeShade="FF"/>
        </w:rPr>
        <w:t xml:space="preserve"> com sistema operacional Android ou IOS</w:t>
      </w:r>
      <w:r w:rsidRPr="0D78949C" w:rsidR="0D78949C">
        <w:rPr>
          <w:rFonts w:ascii="Arial" w:hAnsi="Arial" w:eastAsia="Times New Roman"/>
          <w:color w:val="000000" w:themeColor="text1" w:themeTint="FF" w:themeShade="FF"/>
        </w:rPr>
        <w:t>.</w:t>
      </w:r>
    </w:p>
    <w:p w:rsidR="0D78949C" w:rsidP="0D78949C" w:rsidRDefault="0D78949C" w14:paraId="49B13F0D" w14:textId="3A9887CD">
      <w:pPr>
        <w:pStyle w:val="Normal"/>
        <w:ind w:left="646" w:firstLine="709"/>
        <w:rPr>
          <w:rFonts w:ascii="Arial" w:hAnsi="Arial" w:eastAsia="Times New Roman"/>
          <w:color w:val="000000" w:themeColor="text1" w:themeTint="FF" w:themeShade="FF"/>
        </w:rPr>
      </w:pPr>
    </w:p>
    <w:p w:rsidR="00462C72" w:rsidRDefault="00462C72" w14:paraId="43A820C4" w14:textId="77777777">
      <w:pPr>
        <w:widowControl/>
        <w:suppressAutoHyphens w:val="0"/>
        <w:autoSpaceDE w:val="0"/>
        <w:spacing w:line="360" w:lineRule="auto"/>
        <w:ind w:left="646"/>
        <w:rPr>
          <w:rFonts w:ascii="Arial" w:hAnsi="Arial" w:cs="Arial"/>
          <w:b/>
          <w:bCs/>
          <w:color w:val="000000"/>
          <w:szCs w:val="28"/>
        </w:rPr>
      </w:pPr>
      <w:r>
        <w:rPr>
          <w:rFonts w:ascii="Arial" w:hAnsi="Arial" w:eastAsia="Arial" w:cs="Arial"/>
          <w:bCs/>
          <w:color w:val="000000"/>
          <w:szCs w:val="28"/>
        </w:rPr>
        <w:t xml:space="preserve"> </w:t>
      </w:r>
    </w:p>
    <w:p w:rsidR="00462C72" w:rsidRDefault="00462C72" w14:paraId="23FDDFF0" w14:textId="77777777">
      <w:pPr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ascii="Arial" w:hAnsi="Arial" w:cs="Arial"/>
          <w:b/>
          <w:bCs/>
          <w:color w:val="000000"/>
          <w:szCs w:val="28"/>
        </w:rPr>
        <w:t>11.2. Configuração Recomendada</w:t>
      </w:r>
    </w:p>
    <w:p w:rsidR="00462C72" w:rsidRDefault="00462C72" w14:paraId="5D84C0C5" w14:textId="77777777">
      <w:pPr>
        <w:rPr>
          <w:rFonts w:ascii="Arial" w:hAnsi="Arial" w:cs="Arial"/>
          <w:bCs/>
          <w:color w:val="000000"/>
          <w:szCs w:val="28"/>
        </w:rPr>
      </w:pPr>
    </w:p>
    <w:p w:rsidR="00462C72" w:rsidP="0D78949C" w:rsidRDefault="00462C72" w14:paraId="48E42374" w14:noSpellErr="1" w14:textId="70DFAECE">
      <w:pPr>
        <w:widowControl/>
        <w:numPr>
          <w:ilvl w:val="0"/>
          <w:numId w:val="2"/>
        </w:numPr>
        <w:suppressAutoHyphens w:val="0"/>
        <w:autoSpaceDE w:val="0"/>
        <w:spacing w:line="360" w:lineRule="auto"/>
        <w:ind w:left="1003" w:hanging="357"/>
        <w:rPr>
          <w:rFonts w:ascii="Arial" w:hAnsi="Arial" w:eastAsia="Times New Roman" w:cs="DejaVuSerif"/>
          <w:color w:val="000000" w:themeColor="text1" w:themeTint="FF" w:themeShade="FF"/>
        </w:rPr>
      </w:pPr>
      <w:r w:rsidRPr="0D78949C" w:rsidR="0D78949C">
        <w:rPr>
          <w:rFonts w:ascii="Arial" w:hAnsi="Arial" w:eastAsia="Times New Roman" w:cs="DejaVuSerif"/>
          <w:color w:val="000000" w:themeColor="text1" w:themeTint="FF" w:themeShade="FF"/>
        </w:rPr>
        <w:t>Sistema operacional atualizado</w:t>
      </w:r>
    </w:p>
    <w:p w:rsidR="00462C72" w:rsidRDefault="00462C72" w14:paraId="7330E377" w14:textId="77777777">
      <w:pPr>
        <w:rPr>
          <w:rFonts w:ascii="Arial" w:hAnsi="Arial" w:cs="Arial"/>
          <w:b/>
          <w:color w:val="000000"/>
        </w:rPr>
      </w:pPr>
    </w:p>
    <w:p w:rsidR="00462C72" w:rsidRDefault="00462C72" w14:paraId="359353A0" w14:textId="77777777">
      <w:pPr>
        <w:spacing w:line="360" w:lineRule="auto"/>
        <w:rPr>
          <w:rFonts w:ascii="Arial" w:hAnsi="Arial" w:cs="Arial"/>
          <w:b/>
          <w:color w:val="000000"/>
        </w:rPr>
      </w:pPr>
    </w:p>
    <w:p w:rsidR="00462C72" w:rsidRDefault="00462C72" w14:paraId="6FFC03A7" w14:textId="77777777">
      <w:pPr>
        <w:numPr>
          <w:ilvl w:val="0"/>
          <w:numId w:val="4"/>
        </w:num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Ferramentas de Desenvolvimento e Licença de Uso</w:t>
      </w:r>
    </w:p>
    <w:p w:rsidR="00462C72" w:rsidP="0D78949C" w:rsidRDefault="00462C72" w14:paraId="32251867" w14:textId="3A67674B">
      <w:pPr>
        <w:numPr>
          <w:ilvl w:val="1"/>
          <w:numId w:val="3"/>
        </w:numPr>
        <w:spacing w:line="360" w:lineRule="auto"/>
        <w:rPr>
          <w:color w:val="000000" w:themeColor="text1" w:themeTint="FF" w:themeShade="FF"/>
        </w:rPr>
      </w:pPr>
      <w:proofErr w:type="spellStart"/>
      <w:r w:rsidRPr="0D78949C" w:rsidR="0D78949C">
        <w:rPr>
          <w:rFonts w:ascii="Arial" w:hAnsi="Arial" w:cs="Arial"/>
          <w:color w:val="000000" w:themeColor="text1" w:themeTint="FF" w:themeShade="FF"/>
        </w:rPr>
        <w:t>ReactNative</w:t>
      </w:r>
      <w:proofErr w:type="spellEnd"/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, </w:t>
      </w:r>
      <w:r w:rsidRPr="0D78949C" w:rsidR="0D78949C">
        <w:rPr>
          <w:rFonts w:ascii="Arial" w:hAnsi="Arial" w:cs="Arial"/>
          <w:color w:val="000000" w:themeColor="text1" w:themeTint="FF" w:themeShade="FF"/>
        </w:rPr>
        <w:t>licença</w:t>
      </w:r>
      <w:r w:rsidRPr="0D78949C" w:rsidR="0D78949C">
        <w:rPr>
          <w:rFonts w:ascii="Arial" w:hAnsi="Arial" w:cs="Arial"/>
          <w:color w:val="000000" w:themeColor="text1" w:themeTint="FF" w:themeShade="FF"/>
        </w:rPr>
        <w:t xml:space="preserve"> gratuita</w:t>
      </w:r>
      <w:r w:rsidRPr="0D78949C" w:rsidR="0D78949C">
        <w:rPr>
          <w:rFonts w:ascii="Arial" w:hAnsi="Arial" w:cs="Arial"/>
          <w:color w:val="000000" w:themeColor="text1" w:themeTint="FF" w:themeShade="FF"/>
        </w:rPr>
        <w:t>;</w:t>
      </w:r>
      <w:r>
        <w:rPr>
          <w:rStyle w:val="CommentReference"/>
        </w:rPr>
        <w:commentReference w:id="13"/>
      </w:r>
    </w:p>
    <w:p w:rsidR="0D78949C" w:rsidP="40F172C7" w:rsidRDefault="0D78949C" w14:paraId="290E8585" w14:textId="2B41DF6C">
      <w:pPr>
        <w:pStyle w:val="Normal"/>
        <w:numPr>
          <w:ilvl w:val="1"/>
          <w:numId w:val="3"/>
        </w:numPr>
        <w:spacing w:line="360" w:lineRule="auto"/>
        <w:rPr>
          <w:color w:val="000000" w:themeColor="text1" w:themeTint="FF" w:themeShade="FF"/>
        </w:rPr>
      </w:pPr>
      <w:proofErr w:type="spellStart"/>
      <w:r w:rsidRPr="40F172C7" w:rsidR="40F172C7">
        <w:rPr>
          <w:rFonts w:ascii="Arial" w:hAnsi="Arial" w:cs="Arial"/>
          <w:color w:val="000000" w:themeColor="text1" w:themeTint="FF" w:themeShade="FF"/>
        </w:rPr>
        <w:t>JavaScrip</w:t>
      </w:r>
      <w:proofErr w:type="spellEnd"/>
      <w:r w:rsidRPr="40F172C7" w:rsidR="40F172C7">
        <w:rPr>
          <w:rFonts w:ascii="Arial" w:hAnsi="Arial" w:cs="Arial"/>
          <w:color w:val="000000" w:themeColor="text1" w:themeTint="FF" w:themeShade="FF"/>
        </w:rPr>
        <w:t xml:space="preserve">, </w:t>
      </w:r>
      <w:proofErr w:type="spellStart"/>
      <w:r w:rsidRPr="40F172C7" w:rsidR="40F172C7">
        <w:rPr>
          <w:rFonts w:ascii="Arial" w:hAnsi="Arial" w:cs="Arial"/>
          <w:color w:val="000000" w:themeColor="text1" w:themeTint="FF" w:themeShade="FF"/>
        </w:rPr>
        <w:t>licensa</w:t>
      </w:r>
      <w:proofErr w:type="spellEnd"/>
      <w:r w:rsidRPr="40F172C7" w:rsidR="40F172C7">
        <w:rPr>
          <w:rFonts w:ascii="Arial" w:hAnsi="Arial" w:cs="Arial"/>
          <w:color w:val="000000" w:themeColor="text1" w:themeTint="FF" w:themeShade="FF"/>
        </w:rPr>
        <w:t xml:space="preserve"> gratuita;</w:t>
      </w:r>
    </w:p>
    <w:p w:rsidR="40F172C7" w:rsidP="40F172C7" w:rsidRDefault="40F172C7" w14:noSpellErr="1" w14:paraId="0324D82B" w14:textId="55C4D664">
      <w:pPr>
        <w:pStyle w:val="Normal"/>
        <w:numPr>
          <w:ilvl w:val="1"/>
          <w:numId w:val="3"/>
        </w:numPr>
        <w:spacing w:line="360" w:lineRule="auto"/>
        <w:rPr>
          <w:color w:val="000000" w:themeColor="text1" w:themeTint="FF" w:themeShade="FF"/>
        </w:rPr>
      </w:pPr>
      <w:r w:rsidRPr="40F172C7" w:rsidR="40F172C7">
        <w:rPr>
          <w:rFonts w:ascii="Arial" w:hAnsi="Arial" w:cs="Arial"/>
          <w:color w:val="000000" w:themeColor="text1" w:themeTint="FF" w:themeShade="FF"/>
        </w:rPr>
        <w:t>Google Maps API, gratuita de desenvolvimento;</w:t>
      </w:r>
    </w:p>
    <w:p w:rsidR="40F172C7" w:rsidP="40F172C7" w:rsidRDefault="40F172C7" w14:paraId="575DB474" w14:textId="7E5446CC">
      <w:pPr>
        <w:pStyle w:val="Normal"/>
        <w:numPr>
          <w:ilvl w:val="1"/>
          <w:numId w:val="3"/>
        </w:numPr>
        <w:spacing w:line="360" w:lineRule="auto"/>
        <w:rPr>
          <w:color w:val="000000" w:themeColor="text1" w:themeTint="FF" w:themeShade="FF"/>
        </w:rPr>
      </w:pPr>
      <w:proofErr w:type="spellStart"/>
      <w:r w:rsidRPr="40F172C7" w:rsidR="40F172C7">
        <w:rPr>
          <w:rFonts w:ascii="Arial" w:hAnsi="Arial" w:cs="Arial"/>
          <w:color w:val="000000" w:themeColor="text1" w:themeTint="FF" w:themeShade="FF"/>
        </w:rPr>
        <w:t>Atom</w:t>
      </w:r>
      <w:proofErr w:type="spellEnd"/>
      <w:r w:rsidRPr="40F172C7" w:rsidR="40F172C7">
        <w:rPr>
          <w:rFonts w:ascii="Arial" w:hAnsi="Arial" w:cs="Arial"/>
          <w:color w:val="000000" w:themeColor="text1" w:themeTint="FF" w:themeShade="FF"/>
        </w:rPr>
        <w:t>, licença gratuita;</w:t>
      </w:r>
    </w:p>
    <w:p w:rsidR="40F172C7" w:rsidP="40F172C7" w:rsidRDefault="40F172C7" w14:paraId="5887BA04" w14:textId="7C64FFF8">
      <w:pPr>
        <w:pStyle w:val="Normal"/>
        <w:numPr>
          <w:ilvl w:val="1"/>
          <w:numId w:val="3"/>
        </w:numPr>
        <w:spacing w:line="360" w:lineRule="auto"/>
        <w:rPr>
          <w:color w:val="000000" w:themeColor="text1" w:themeTint="FF" w:themeShade="FF"/>
        </w:rPr>
      </w:pPr>
      <w:proofErr w:type="spellStart"/>
      <w:r w:rsidRPr="40F172C7" w:rsidR="40F172C7">
        <w:rPr>
          <w:rFonts w:ascii="Arial" w:hAnsi="Arial" w:cs="Arial"/>
          <w:color w:val="000000" w:themeColor="text1" w:themeTint="FF" w:themeShade="FF"/>
        </w:rPr>
        <w:t>SubliText</w:t>
      </w:r>
      <w:proofErr w:type="spellEnd"/>
      <w:r w:rsidRPr="40F172C7" w:rsidR="40F172C7">
        <w:rPr>
          <w:rFonts w:ascii="Arial" w:hAnsi="Arial" w:cs="Arial"/>
          <w:color w:val="000000" w:themeColor="text1" w:themeTint="FF" w:themeShade="FF"/>
        </w:rPr>
        <w:t>, licença gratuita;</w:t>
      </w:r>
    </w:p>
    <w:p w:rsidR="40F172C7" w:rsidP="40F172C7" w:rsidRDefault="40F172C7" w14:noSpellErr="1" w14:paraId="43AC3793" w14:textId="44D430E3">
      <w:pPr>
        <w:pStyle w:val="Normal"/>
        <w:numPr>
          <w:ilvl w:val="1"/>
          <w:numId w:val="3"/>
        </w:numPr>
        <w:spacing w:line="360" w:lineRule="auto"/>
        <w:rPr>
          <w:color w:val="000000" w:themeColor="text1" w:themeTint="FF" w:themeShade="FF"/>
        </w:rPr>
      </w:pPr>
      <w:r w:rsidRPr="40F172C7" w:rsidR="40F172C7">
        <w:rPr>
          <w:rFonts w:ascii="Arial" w:hAnsi="Arial" w:cs="Arial"/>
          <w:color w:val="000000" w:themeColor="text1" w:themeTint="FF" w:themeShade="FF"/>
        </w:rPr>
        <w:t>Dispositivos mobiles;</w:t>
      </w:r>
    </w:p>
    <w:p w:rsidR="00462C72" w:rsidRDefault="00462C72" w14:paraId="5425EF46" w14:textId="77777777">
      <w:pPr>
        <w:spacing w:line="360" w:lineRule="auto"/>
        <w:rPr>
          <w:color w:val="000000"/>
        </w:rPr>
      </w:pPr>
    </w:p>
    <w:p w:rsidR="00462C72" w:rsidRDefault="00462C72" w14:paraId="4E5931B0" w14:textId="77777777">
      <w:pPr>
        <w:jc w:val="center"/>
      </w:pPr>
    </w:p>
    <w:sectPr w:rsidR="00462C7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684" w:right="1418" w:bottom="1684" w:left="1418" w:header="1418" w:footer="141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Administr" w:author="Administrador" w:date="2009-09-13T16:54:00Z" w:id="0">
    <w:p w:rsidR="00462C72" w:rsidRDefault="00462C72" w14:paraId="4ED3FDEF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Sigla e nome do sistema</w:t>
      </w:r>
    </w:p>
  </w:comment>
  <w:comment w:initials="Administr" w:author="Administrador" w:date="2009-09-13T16:57:00Z" w:id="1">
    <w:p w:rsidR="00462C72" w:rsidRDefault="00462C72" w14:paraId="35C1A13A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 xml:space="preserve">Deve descrever sucintamente quais os principais problemas que precisam ser resolvidos com a implantação do sistema. </w:t>
      </w:r>
    </w:p>
  </w:comment>
  <w:comment w:initials="Administr" w:author="Administrador" w:date="2009-09-13T16:58:00Z" w:id="3">
    <w:p w:rsidR="00462C72" w:rsidRDefault="00462C72" w14:paraId="6052FB05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Escrever aqui de forma lógica quais os principais anseios do cliente quanto à funcionalidade do software para atender suas necessidades.</w:t>
      </w:r>
    </w:p>
  </w:comment>
  <w:comment w:initials="Administr" w:author="Administrador" w:date="2009-09-13T17:08:00Z" w:id="4">
    <w:p w:rsidR="00462C72" w:rsidRDefault="00462C72" w14:paraId="6A74DD8F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Justificar a viabilidade de implantação do sistema.</w:t>
      </w:r>
    </w:p>
  </w:comment>
  <w:comment w:initials="Administr" w:author="Administrador" w:date="2009-09-13T16:56:00Z" w:id="5">
    <w:p w:rsidR="00462C72" w:rsidRDefault="00462C72" w14:paraId="2064A2A0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Recebe também o nome de objetivo geral do software. Deve descrever o que o sistema a ser desenvolvido irá de fato realizar.</w:t>
      </w:r>
    </w:p>
  </w:comment>
  <w:comment w:initials="Administr" w:author="Administrador" w:date="2009-09-13T17:00:00Z" w:id="6">
    <w:p w:rsidR="00462C72" w:rsidRDefault="00462C72" w14:paraId="4FBF8846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Os limites que impõe-se sobre o sistema, onde ele pode chegar!</w:t>
      </w:r>
    </w:p>
  </w:comment>
  <w:comment w:initials="Administr" w:author="Administrador" w:date="2009-09-13T17:01:00Z" w:id="7">
    <w:p w:rsidR="00462C72" w:rsidRDefault="00462C72" w14:paraId="01DBCF75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Benefícios que o sistema trará ao cliente, na visão do  analista.</w:t>
      </w:r>
    </w:p>
  </w:comment>
  <w:comment w:initials="Administr" w:author="Administrador" w:date="2009-09-13T17:01:00Z" w:id="8">
    <w:p w:rsidR="00462C72" w:rsidRDefault="00462C72" w14:paraId="68B26FCD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Restrições impostas sobre o desenvolvimento.</w:t>
      </w:r>
    </w:p>
  </w:comment>
  <w:comment w:initials="Administr" w:author="Administrador" w:date="2009-09-13T17:02:00Z" w:id="9">
    <w:p w:rsidR="00462C72" w:rsidRDefault="00462C72" w14:paraId="20780370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Personagens envolvidos na OPERAÇÃO DO SISTEMA DEPOIS DE PRONTO.</w:t>
      </w:r>
    </w:p>
  </w:comment>
  <w:comment w:initials="Administr" w:author="Administrador" w:date="2009-09-13T17:03:00Z" w:id="10">
    <w:p w:rsidR="00462C72" w:rsidRDefault="00462C72" w14:paraId="3728A2C0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Explicitar as principais funções do software em atendimento as necessidades do cliente, definindo inclusive suas prioridades para o software.</w:t>
      </w:r>
    </w:p>
  </w:comment>
  <w:comment w:initials="Administr" w:author="Administrador" w:date="2009-09-13T17:04:00Z" w:id="11">
    <w:p w:rsidR="00462C72" w:rsidRDefault="00462C72" w14:paraId="2CF86908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Adiciona-se detalhes aos requisitos funcionais, obedecendo critérios e atributos de um bom software. Pode-se opcionalmente inserir sua prioridade.</w:t>
      </w:r>
    </w:p>
  </w:comment>
  <w:comment w:initials="Administr" w:author="Administrador" w:date="2009-09-13T17:17:00Z" w:id="12">
    <w:p w:rsidR="00462C72" w:rsidRDefault="00462C72" w14:paraId="50E2241C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Inserir os requisitos de hardware do sistema. Se em rede, deve-se citar o ferramental necessário. Mostra-se os requisitos mínimos e os recomendáveis para um melhor desempenho.</w:t>
      </w:r>
    </w:p>
  </w:comment>
  <w:comment w:initials="Administr" w:author="Administrador" w:date="2009-09-13T17:12:00Z" w:id="13">
    <w:p w:rsidR="00462C72" w:rsidRDefault="00462C72" w14:paraId="0E901599" w14:textId="77777777">
      <w:pPr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Apenas um exemplo. Aqui é necessário que se especifique todas as ferramentas CASE utilizadas, bem como suas respectivas licenças. Inclusive (freeware).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D3FDEF"/>
  <w15:commentEx w15:done="0" w15:paraId="35C1A13A"/>
  <w15:commentEx w15:done="0" w15:paraId="6052FB05"/>
  <w15:commentEx w15:done="0" w15:paraId="6A74DD8F"/>
  <w15:commentEx w15:done="0" w15:paraId="2064A2A0"/>
  <w15:commentEx w15:done="0" w15:paraId="4FBF8846"/>
  <w15:commentEx w15:done="0" w15:paraId="01DBCF75"/>
  <w15:commentEx w15:done="0" w15:paraId="68B26FCD"/>
  <w15:commentEx w15:done="0" w15:paraId="20780370"/>
  <w15:commentEx w15:done="0" w15:paraId="3728A2C0"/>
  <w15:commentEx w15:done="0" w15:paraId="2CF86908"/>
  <w15:commentEx w15:done="0" w15:paraId="50E2241C"/>
  <w15:commentEx w15:done="0" w15:paraId="0E901599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D3FDEF" w16cid:durableId="30C36028"/>
  <w16cid:commentId w16cid:paraId="35C1A13A" w16cid:durableId="51D4E57A"/>
  <w16cid:commentId w16cid:paraId="6052FB05" w16cid:durableId="3B948613"/>
  <w16cid:commentId w16cid:paraId="6A74DD8F" w16cid:durableId="3067A1E6"/>
  <w16cid:commentId w16cid:paraId="2064A2A0" w16cid:durableId="33F10975"/>
  <w16cid:commentId w16cid:paraId="4FBF8846" w16cid:durableId="722553E6"/>
  <w16cid:commentId w16cid:paraId="01DBCF75" w16cid:durableId="7DA0E570"/>
  <w16cid:commentId w16cid:paraId="68B26FCD" w16cid:durableId="10914A50"/>
  <w16cid:commentId w16cid:paraId="20780370" w16cid:durableId="49B2D6DF"/>
  <w16cid:commentId w16cid:paraId="3728A2C0" w16cid:durableId="7F94E119"/>
  <w16cid:commentId w16cid:paraId="2CF86908" w16cid:durableId="37A878E8"/>
  <w16cid:commentId w16cid:paraId="50E2241C" w16cid:durableId="28B76125"/>
  <w16cid:commentId w16cid:paraId="0E901599" w16cid:durableId="47B865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CC5" w:rsidRDefault="00872CC5" w14:paraId="63334311" w14:textId="77777777">
      <w:r>
        <w:separator/>
      </w:r>
    </w:p>
  </w:endnote>
  <w:endnote w:type="continuationSeparator" w:id="0">
    <w:p w:rsidR="00872CC5" w:rsidRDefault="00872CC5" w14:paraId="754BA8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erif"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3EFF81D9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0F85DA9D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139A2D5F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5FFFD2A5" w14:textId="7777777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772197FB" w14:textId="7777777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6CB5C8F9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CC5" w:rsidRDefault="00872CC5" w14:paraId="3DA1676D" w14:textId="77777777">
      <w:r>
        <w:separator/>
      </w:r>
    </w:p>
  </w:footnote>
  <w:footnote w:type="continuationSeparator" w:id="0">
    <w:p w:rsidR="00872CC5" w:rsidRDefault="00872CC5" w14:paraId="316AB5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0209F14B" w14:textId="77777777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03370981" w14:textId="7777777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40344721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11473D27" w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2C72" w:rsidRDefault="00462C72" w14:paraId="7DD8490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20"/>
    <w:rsid w:val="001C3B9E"/>
    <w:rsid w:val="00462C72"/>
    <w:rsid w:val="00872CC5"/>
    <w:rsid w:val="00A84320"/>
    <w:rsid w:val="00E0226E"/>
    <w:rsid w:val="0D78949C"/>
    <w:rsid w:val="40F1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031210C"/>
  <w15:chartTrackingRefBased/>
  <w15:docId w15:val="{9FED5D1F-ECB4-4930-A62D-3DA58D5C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</w:pPr>
    <w:rPr>
      <w:rFonts w:eastAsia="Lucida Sans Unicode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bCs/>
      <w:szCs w:val="28"/>
    </w:rPr>
  </w:style>
  <w:style w:type="character" w:styleId="Fontepargpadro" w:default="1">
    <w:name w:val="Default Paragraph Font"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2z0" w:customStyle="1">
    <w:name w:val="WW8Num2z0"/>
    <w:rPr>
      <w:rFonts w:ascii="Symbol" w:hAnsi="Symbol" w:cs="Symbol"/>
    </w:rPr>
  </w:style>
  <w:style w:type="character" w:styleId="WW8Num4z0" w:customStyle="1">
    <w:name w:val="WW8Num4z0"/>
    <w:rPr>
      <w:b/>
    </w:rPr>
  </w:style>
  <w:style w:type="character" w:styleId="Fontepargpadro2" w:customStyle="1">
    <w:name w:val="Fonte parág. padrão2"/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-Absatz-Standardschriftart11" w:customStyle="1">
    <w:name w:val="WW-Absatz-Standardschriftart11"/>
  </w:style>
  <w:style w:type="character" w:styleId="WW-Absatz-Standardschriftart111" w:customStyle="1">
    <w:name w:val="WW-Absatz-Standardschriftart111"/>
  </w:style>
  <w:style w:type="character" w:styleId="WW-Absatz-Standardschriftart1111" w:customStyle="1">
    <w:name w:val="WW-Absatz-Standardschriftart1111"/>
  </w:style>
  <w:style w:type="character" w:styleId="WW-Absatz-Standardschriftart11111" w:customStyle="1">
    <w:name w:val="WW-Absatz-Standardschriftart11111"/>
  </w:style>
  <w:style w:type="character" w:styleId="WW8Num5z0" w:customStyle="1">
    <w:name w:val="WW8Num5z0"/>
    <w:rPr>
      <w:rFonts w:ascii="Symbol" w:hAnsi="Symbol" w:cs="Symbol"/>
    </w:rPr>
  </w:style>
  <w:style w:type="character" w:styleId="WW8Num6z0" w:customStyle="1">
    <w:name w:val="WW8Num6z0"/>
    <w:rPr>
      <w:rFonts w:ascii="Symbol" w:hAnsi="Symbol" w:cs="Symbol"/>
    </w:rPr>
  </w:style>
  <w:style w:type="character" w:styleId="WW8Num7z0" w:customStyle="1">
    <w:name w:val="WW8Num7z0"/>
    <w:rPr>
      <w:rFonts w:ascii="Symbol" w:hAnsi="Symbol" w:cs="Symbol"/>
    </w:rPr>
  </w:style>
  <w:style w:type="character" w:styleId="WW8Num8z0" w:customStyle="1">
    <w:name w:val="WW8Num8z0"/>
    <w:rPr>
      <w:rFonts w:ascii="Symbol" w:hAnsi="Symbol" w:cs="Symbol"/>
    </w:rPr>
  </w:style>
  <w:style w:type="character" w:styleId="WW8Num10z0" w:customStyle="1">
    <w:name w:val="WW8Num10z0"/>
    <w:rPr>
      <w:rFonts w:ascii="Symbol" w:hAnsi="Symbol" w:cs="Symbol"/>
    </w:rPr>
  </w:style>
  <w:style w:type="character" w:styleId="WW8Num11z0" w:customStyle="1">
    <w:name w:val="WW8Num11z0"/>
    <w:rPr>
      <w:rFonts w:ascii="Symbol" w:hAnsi="Symbol" w:cs="Symbol"/>
    </w:rPr>
  </w:style>
  <w:style w:type="character" w:styleId="WW8Num11z1" w:customStyle="1">
    <w:name w:val="WW8Num11z1"/>
    <w:rPr>
      <w:rFonts w:ascii="Courier New" w:hAnsi="Courier New" w:cs="Courier New"/>
    </w:rPr>
  </w:style>
  <w:style w:type="character" w:styleId="WW8Num11z2" w:customStyle="1">
    <w:name w:val="WW8Num11z2"/>
    <w:rPr>
      <w:rFonts w:ascii="Wingdings" w:hAnsi="Wingdings" w:cs="Wingdings"/>
    </w:rPr>
  </w:style>
  <w:style w:type="character" w:styleId="WW8Num13z0" w:customStyle="1">
    <w:name w:val="WW8Num13z0"/>
    <w:rPr>
      <w:rFonts w:ascii="Symbol" w:hAnsi="Symbol" w:cs="Symbol"/>
    </w:rPr>
  </w:style>
  <w:style w:type="character" w:styleId="WW8Num13z1" w:customStyle="1">
    <w:name w:val="WW8Num13z1"/>
    <w:rPr>
      <w:rFonts w:ascii="Courier New" w:hAnsi="Courier New" w:cs="Courier New"/>
    </w:rPr>
  </w:style>
  <w:style w:type="character" w:styleId="WW8Num13z2" w:customStyle="1">
    <w:name w:val="WW8Num13z2"/>
    <w:rPr>
      <w:rFonts w:ascii="Wingdings" w:hAnsi="Wingdings" w:cs="Wingdings"/>
    </w:rPr>
  </w:style>
  <w:style w:type="character" w:styleId="WW8Num14z0" w:customStyle="1">
    <w:name w:val="WW8Num14z0"/>
    <w:rPr>
      <w:rFonts w:ascii="Times New Roman" w:hAnsi="Times New Roman" w:eastAsia="Lucida Sans Unicode" w:cs="Times New Roman"/>
    </w:rPr>
  </w:style>
  <w:style w:type="character" w:styleId="WW8Num14z2" w:customStyle="1">
    <w:name w:val="WW8Num14z2"/>
    <w:rPr>
      <w:rFonts w:ascii="Wingdings" w:hAnsi="Wingdings" w:cs="Wingdings"/>
    </w:rPr>
  </w:style>
  <w:style w:type="character" w:styleId="WW8Num14z3" w:customStyle="1">
    <w:name w:val="WW8Num14z3"/>
    <w:rPr>
      <w:rFonts w:ascii="Symbol" w:hAnsi="Symbol" w:cs="Symbol"/>
    </w:rPr>
  </w:style>
  <w:style w:type="character" w:styleId="WW8Num14z4" w:customStyle="1">
    <w:name w:val="WW8Num14z4"/>
    <w:rPr>
      <w:rFonts w:ascii="Courier New" w:hAnsi="Courier New" w:cs="Courier New"/>
    </w:rPr>
  </w:style>
  <w:style w:type="character" w:styleId="WW8Num15z0" w:customStyle="1">
    <w:name w:val="WW8Num15z0"/>
    <w:rPr>
      <w:rFonts w:ascii="Symbol" w:hAnsi="Symbol" w:cs="Symbol"/>
    </w:rPr>
  </w:style>
  <w:style w:type="character" w:styleId="WW8Num15z1" w:customStyle="1">
    <w:name w:val="WW8Num15z1"/>
    <w:rPr>
      <w:rFonts w:ascii="Courier New" w:hAnsi="Courier New" w:cs="Courier New"/>
    </w:rPr>
  </w:style>
  <w:style w:type="character" w:styleId="WW8Num15z2" w:customStyle="1">
    <w:name w:val="WW8Num15z2"/>
    <w:rPr>
      <w:rFonts w:ascii="Wingdings" w:hAnsi="Wingdings" w:cs="Wingdings"/>
    </w:rPr>
  </w:style>
  <w:style w:type="character" w:styleId="Fontepargpadro1" w:customStyle="1">
    <w:name w:val="Fonte parág. padrão1"/>
  </w:style>
  <w:style w:type="character" w:styleId="SmbolosdeNumerao" w:customStyle="1">
    <w:name w:val="Símbolos de Numeração"/>
  </w:style>
  <w:style w:type="character" w:styleId="Hyperlink">
    <w:name w:val="Hyperlink"/>
    <w:rPr>
      <w:color w:val="000080"/>
      <w:u w:val="single"/>
    </w:rPr>
  </w:style>
  <w:style w:type="character" w:styleId="HiperlinkVisitado">
    <w:name w:val="FollowedHyperlink"/>
    <w:rPr>
      <w:color w:val="800000"/>
      <w:u w:val="single"/>
    </w:rPr>
  </w:style>
  <w:style w:type="character" w:styleId="Refdecomentrio1" w:customStyle="1">
    <w:name w:val="Ref. de comentário1"/>
    <w:rPr>
      <w:sz w:val="16"/>
      <w:szCs w:val="16"/>
    </w:rPr>
  </w:style>
  <w:style w:type="character" w:styleId="TextodecomentrioChar" w:customStyle="1">
    <w:name w:val="Texto de comentário Char"/>
    <w:rPr>
      <w:rFonts w:eastAsia="Lucida Sans Unicode"/>
    </w:rPr>
  </w:style>
  <w:style w:type="character" w:styleId="AssuntodocomentrioChar" w:customStyle="1">
    <w:name w:val="Assunto do comentário Char"/>
    <w:rPr>
      <w:rFonts w:eastAsia="Lucida Sans Unicode"/>
      <w:b/>
      <w:bCs/>
    </w:rPr>
  </w:style>
  <w:style w:type="character" w:styleId="TextodebaloChar" w:customStyle="1">
    <w:name w:val="Texto de balão Char"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rPr>
      <w:sz w:val="16"/>
      <w:szCs w:val="16"/>
    </w:rPr>
  </w:style>
  <w:style w:type="character" w:styleId="TextodecomentrioChar1" w:customStyle="1">
    <w:name w:val="Texto de comentário Char1"/>
    <w:rPr>
      <w:rFonts w:eastAsia="Lucida Sans Unicode"/>
    </w:rPr>
  </w:style>
  <w:style w:type="paragraph" w:styleId="Ttulo20" w:customStyle="1">
    <w:name w:val="Título2"/>
    <w:basedOn w:val="Normal"/>
    <w:next w:val="Corpodetexto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Heading" w:customStyle="1">
    <w:name w:val="Heading"/>
    <w:basedOn w:val="Normal"/>
    <w:next w:val="Corpodetexto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" w:customStyle="1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styleId="Index" w:customStyle="1">
    <w:name w:val="Index"/>
    <w:basedOn w:val="Normal"/>
    <w:pPr>
      <w:suppressLineNumbers/>
    </w:pPr>
    <w:rPr>
      <w:rFonts w:cs="Mangal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ContedodaTabela" w:customStyle="1">
    <w:name w:val="Conteúdo da Tabela"/>
    <w:basedOn w:val="Corpodetexto"/>
    <w:pPr>
      <w:suppressLineNumbers/>
    </w:pPr>
  </w:style>
  <w:style w:type="paragraph" w:styleId="TtulodaTabela" w:customStyle="1">
    <w:name w:val="Título da Tabela"/>
    <w:basedOn w:val="ContedodaTabela"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pPr>
      <w:widowControl/>
      <w:tabs>
        <w:tab w:val="left" w:pos="0"/>
      </w:tabs>
      <w:jc w:val="center"/>
    </w:pPr>
    <w:rPr>
      <w:rFonts w:eastAsia="Times New Roman"/>
      <w:b/>
    </w:rPr>
  </w:style>
  <w:style w:type="paragraph" w:styleId="Livre" w:customStyle="1">
    <w:name w:val="Livre"/>
    <w:pPr>
      <w:suppressAutoHyphens/>
    </w:pPr>
    <w:rPr>
      <w:rFonts w:eastAsia="Arial"/>
      <w:lang w:eastAsia="zh-CN"/>
    </w:rPr>
  </w:style>
  <w:style w:type="paragraph" w:styleId="sumrio" w:customStyle="1">
    <w:name w:val="sumário"/>
    <w:basedOn w:val="Ttulo1"/>
    <w:pPr>
      <w:keepLines/>
      <w:pageBreakBefore/>
      <w:widowControl/>
      <w:numPr>
        <w:numId w:val="0"/>
      </w:numPr>
      <w:tabs>
        <w:tab w:val="left" w:pos="648"/>
      </w:tabs>
      <w:suppressAutoHyphens w:val="0"/>
      <w:spacing w:before="320" w:after="320"/>
      <w:ind w:left="284" w:firstLine="6"/>
    </w:pPr>
    <w:rPr>
      <w:rFonts w:ascii="Arial" w:hAnsi="Arial" w:eastAsia="Times New Roman" w:cs="Arial"/>
      <w:bCs w:val="0"/>
      <w:i/>
      <w:caps w:val="0"/>
      <w:kern w:val="1"/>
      <w:szCs w:val="20"/>
    </w:rPr>
  </w:style>
  <w:style w:type="paragraph" w:styleId="Tabela" w:customStyle="1">
    <w:name w:val="Tabela"/>
    <w:basedOn w:val="Corpodetexto"/>
    <w:pPr>
      <w:keepNext/>
      <w:keepLines/>
      <w:widowControl/>
      <w:suppressAutoHyphens w:val="0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pPr>
      <w:widowControl/>
      <w:suppressAutoHyphens w:val="0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pPr>
      <w:jc w:val="both"/>
    </w:pPr>
  </w:style>
  <w:style w:type="paragraph" w:styleId="Textodecomentrio1" w:customStyle="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WW-Default" w:customStyle="1">
    <w:name w:val="WW-Default"/>
    <w:pPr>
      <w:suppressAutoHyphens/>
      <w:autoSpaceDE w:val="0"/>
    </w:pPr>
    <w:rPr>
      <w:rFonts w:ascii="Wingdings" w:hAnsi="Wingdings" w:eastAsia="Arial" w:cs="Wingdings"/>
      <w:color w:val="000000"/>
      <w:sz w:val="24"/>
      <w:szCs w:val="24"/>
      <w:lang w:eastAsia="zh-CN"/>
    </w:rPr>
  </w:style>
  <w:style w:type="paragraph" w:styleId="Contedodetabela" w:customStyle="1">
    <w:name w:val="Conteúdo de tabela"/>
    <w:basedOn w:val="Normal"/>
    <w:pPr>
      <w:suppressLineNumbers/>
    </w:pPr>
  </w:style>
  <w:style w:type="paragraph" w:styleId="Contedodatabela0" w:customStyle="1">
    <w:name w:val="Conteúdo da tabela"/>
    <w:basedOn w:val="Normal"/>
    <w:pPr>
      <w:suppressLineNumbers/>
    </w:pPr>
  </w:style>
  <w:style w:type="paragraph" w:styleId="Ttulodetabela" w:customStyle="1">
    <w:name w:val="Título de tabela"/>
    <w:basedOn w:val="Contedodetabela"/>
    <w:pPr>
      <w:jc w:val="center"/>
    </w:pPr>
    <w:rPr>
      <w:b/>
      <w:bCs/>
    </w:rPr>
  </w:style>
  <w:style w:type="paragraph" w:styleId="TableContents" w:customStyle="1">
    <w:name w:val="Table Contents"/>
    <w:basedOn w:val="Normal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rPr>
      <w:sz w:val="20"/>
      <w:szCs w:val="20"/>
    </w:rPr>
  </w:style>
  <w:style w:type="paragraph" w:styleId="Tabletext" w:customStyle="1">
    <w:name w:val="Tabletext"/>
    <w:basedOn w:val="Normal"/>
    <w:pPr>
      <w:keepLines/>
      <w:spacing w:before="60" w:after="60" w:line="240" w:lineRule="atLeast"/>
      <w:ind w:left="284"/>
    </w:pPr>
    <w:rPr>
      <w:rFonts w:ascii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footer" Target="footer3.xml" Id="rId13" /><Relationship Type="http://schemas.openxmlformats.org/officeDocument/2006/relationships/header" Target="header5.xm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comments" Target="comments.xml" Id="rId7" /><Relationship Type="http://schemas.openxmlformats.org/officeDocument/2006/relationships/header" Target="header2.xml" Id="rId12" /><Relationship Type="http://schemas.openxmlformats.org/officeDocument/2006/relationships/footer" Target="footer5.xml" Id="rId17" /><Relationship Type="http://schemas.openxmlformats.org/officeDocument/2006/relationships/styles" Target="styles.xml" Id="rId2" /><Relationship Type="http://schemas.openxmlformats.org/officeDocument/2006/relationships/footer" Target="footer4.xm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4.xml" Id="rId15" /><Relationship Type="http://schemas.openxmlformats.org/officeDocument/2006/relationships/footer" Target="footer1.xml" Id="rId10" /><Relationship Type="http://schemas.openxmlformats.org/officeDocument/2006/relationships/footer" Target="footer6.xml" Id="rId19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header" Target="header3.xml" Id="rId14" /><Relationship Type="http://schemas.microsoft.com/office/2016/09/relationships/commentsIds" Target="/word/commentsIds.xml" Id="Raa8bfe8b1cf640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CEFET - PR Unidade de Cornélio Procópio</dc:title>
  <dc:subject/>
  <dc:creator>Lucas Nadalete</dc:creator>
  <keywords/>
  <lastModifiedBy>Gabriel Figuereido</lastModifiedBy>
  <revision>5</revision>
  <lastPrinted>2005-05-20T01:36:00.0000000Z</lastPrinted>
  <dcterms:created xsi:type="dcterms:W3CDTF">2018-11-05T13:33:00.0000000Z</dcterms:created>
  <dcterms:modified xsi:type="dcterms:W3CDTF">2018-11-05T14:20:20.0356960Z</dcterms:modified>
</coreProperties>
</file>